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C74" w:rsidRDefault="00F5274D" w:rsidP="009D320A">
      <w:pPr>
        <w:tabs>
          <w:tab w:val="left" w:pos="2160"/>
          <w:tab w:val="left" w:pos="2880"/>
        </w:tabs>
        <w:jc w:val="center"/>
        <w:rPr>
          <w:noProof/>
          <w:lang w:val="en-MY" w:eastAsia="en-MY"/>
        </w:rPr>
      </w:pPr>
      <w:r w:rsidRPr="000C6C74">
        <w:rPr>
          <w:noProof/>
          <w:lang w:val="en-MY" w:eastAsia="en-MY"/>
        </w:rPr>
        <w:drawing>
          <wp:inline distT="0" distB="0" distL="0" distR="0">
            <wp:extent cx="154305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3050" cy="1143000"/>
                    </a:xfrm>
                    <a:prstGeom prst="rect">
                      <a:avLst/>
                    </a:prstGeom>
                    <a:noFill/>
                    <a:ln>
                      <a:noFill/>
                    </a:ln>
                  </pic:spPr>
                </pic:pic>
              </a:graphicData>
            </a:graphic>
          </wp:inline>
        </w:drawing>
      </w:r>
    </w:p>
    <w:p w:rsidR="000C6C74" w:rsidRPr="000C6C74" w:rsidRDefault="000C6C74" w:rsidP="000C6C74">
      <w:pPr>
        <w:tabs>
          <w:tab w:val="left" w:pos="2160"/>
          <w:tab w:val="left" w:pos="2880"/>
        </w:tabs>
        <w:jc w:val="center"/>
        <w:rPr>
          <w:rFonts w:ascii="Verdana" w:hAnsi="Verdana" w:cs="Arial"/>
          <w:b/>
          <w:sz w:val="28"/>
          <w:szCs w:val="28"/>
        </w:rPr>
      </w:pPr>
      <w:r w:rsidRPr="000C6C74">
        <w:rPr>
          <w:rFonts w:ascii="Verdana" w:hAnsi="Verdana"/>
          <w:b/>
          <w:noProof/>
          <w:sz w:val="22"/>
          <w:lang w:val="en-MY" w:eastAsia="en-MY"/>
        </w:rPr>
        <w:t>UEM EDGENTA BERHAD</w:t>
      </w:r>
    </w:p>
    <w:p w:rsidR="000C6C74" w:rsidRDefault="000C6C74" w:rsidP="000C6C74">
      <w:pPr>
        <w:tabs>
          <w:tab w:val="left" w:pos="2160"/>
          <w:tab w:val="left" w:pos="2880"/>
        </w:tabs>
        <w:jc w:val="center"/>
        <w:rPr>
          <w:rFonts w:ascii="Verdana" w:hAnsi="Verdana" w:cs="Arial"/>
          <w:b/>
          <w:sz w:val="40"/>
          <w:szCs w:val="28"/>
        </w:rPr>
      </w:pPr>
      <w:r w:rsidRPr="000C6C74">
        <w:rPr>
          <w:rFonts w:ascii="Verdana" w:hAnsi="Verdana" w:cs="Arial"/>
          <w:b/>
          <w:sz w:val="40"/>
          <w:szCs w:val="28"/>
        </w:rPr>
        <w:t>MEMO</w:t>
      </w:r>
    </w:p>
    <w:tbl>
      <w:tblPr>
        <w:tblW w:w="12617" w:type="dxa"/>
        <w:tblInd w:w="-1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0C0"/>
        <w:tblLook w:val="04A0" w:firstRow="1" w:lastRow="0" w:firstColumn="1" w:lastColumn="0" w:noHBand="0" w:noVBand="1"/>
      </w:tblPr>
      <w:tblGrid>
        <w:gridCol w:w="12617"/>
      </w:tblGrid>
      <w:tr w:rsidR="00C27440" w:rsidRPr="007D36C4" w:rsidTr="007D36C4">
        <w:tc>
          <w:tcPr>
            <w:tcW w:w="12617" w:type="dxa"/>
            <w:tcBorders>
              <w:top w:val="single" w:sz="4" w:space="0" w:color="0070C0"/>
              <w:left w:val="single" w:sz="4" w:space="0" w:color="0070C0"/>
              <w:bottom w:val="single" w:sz="4" w:space="0" w:color="0070C0"/>
              <w:right w:val="single" w:sz="4" w:space="0" w:color="0070C0"/>
            </w:tcBorders>
            <w:shd w:val="clear" w:color="auto" w:fill="0070C0"/>
          </w:tcPr>
          <w:p w:rsidR="00C27440" w:rsidRPr="007D36C4" w:rsidRDefault="00C27440" w:rsidP="007D36C4">
            <w:pPr>
              <w:tabs>
                <w:tab w:val="left" w:pos="2160"/>
                <w:tab w:val="left" w:pos="2880"/>
              </w:tabs>
              <w:jc w:val="both"/>
              <w:rPr>
                <w:rFonts w:ascii="Verdana" w:hAnsi="Verdana" w:cs="Arial"/>
                <w:b/>
                <w:sz w:val="2"/>
                <w:szCs w:val="2"/>
              </w:rPr>
            </w:pPr>
          </w:p>
        </w:tc>
      </w:tr>
    </w:tbl>
    <w:p w:rsidR="00D9283F" w:rsidRDefault="00D9283F" w:rsidP="0042309E">
      <w:pPr>
        <w:tabs>
          <w:tab w:val="left" w:pos="2160"/>
          <w:tab w:val="left" w:pos="2880"/>
        </w:tabs>
        <w:rPr>
          <w:rFonts w:ascii="Verdana" w:hAnsi="Verdana" w:cs="Arial"/>
          <w:sz w:val="20"/>
          <w:szCs w:val="10"/>
        </w:rPr>
      </w:pPr>
    </w:p>
    <w:p w:rsidR="00FB6466" w:rsidRPr="000C6C74" w:rsidRDefault="00FB6466" w:rsidP="00FB6466">
      <w:pPr>
        <w:tabs>
          <w:tab w:val="left" w:pos="2160"/>
          <w:tab w:val="left" w:pos="2880"/>
        </w:tabs>
        <w:jc w:val="both"/>
        <w:rPr>
          <w:rFonts w:ascii="Verdana" w:hAnsi="Verdana" w:cs="Arial"/>
          <w:b/>
          <w:sz w:val="32"/>
          <w:szCs w:val="28"/>
        </w:rPr>
      </w:pPr>
      <w:r>
        <w:rPr>
          <w:rFonts w:ascii="Verdana" w:hAnsi="Verdana" w:cs="Arial"/>
          <w:b/>
          <w:sz w:val="32"/>
          <w:szCs w:val="28"/>
        </w:rPr>
        <w:t xml:space="preserve">PRIORITY </w:t>
      </w:r>
      <w:r>
        <w:rPr>
          <w:rFonts w:ascii="Verdana" w:hAnsi="Verdana" w:cs="Arial"/>
          <w:b/>
          <w:sz w:val="32"/>
          <w:szCs w:val="28"/>
        </w:rPr>
        <w:sym w:font="Wingdings 2" w:char="F043"/>
      </w:r>
      <w:r>
        <w:rPr>
          <w:rFonts w:ascii="Verdana" w:hAnsi="Verdana" w:cs="Arial"/>
          <w:b/>
          <w:sz w:val="32"/>
          <w:szCs w:val="28"/>
        </w:rPr>
        <w:t xml:space="preserve"> URGENT</w:t>
      </w:r>
    </w:p>
    <w:p w:rsidR="00FB6466" w:rsidRPr="000C6C74" w:rsidRDefault="00FB6466" w:rsidP="00FB6466">
      <w:pPr>
        <w:tabs>
          <w:tab w:val="left" w:pos="1440"/>
          <w:tab w:val="left" w:pos="2160"/>
        </w:tabs>
        <w:jc w:val="both"/>
        <w:rPr>
          <w:rFonts w:ascii="Verdana" w:hAnsi="Verdana" w:cs="Arial"/>
          <w:sz w:val="28"/>
          <w:szCs w:val="28"/>
        </w:rPr>
      </w:pPr>
    </w:p>
    <w:p w:rsidR="00FB6466" w:rsidRDefault="00FB6466" w:rsidP="00FB6466">
      <w:pPr>
        <w:tabs>
          <w:tab w:val="left" w:pos="1080"/>
          <w:tab w:val="left" w:pos="1620"/>
          <w:tab w:val="left" w:pos="2127"/>
        </w:tabs>
        <w:jc w:val="both"/>
        <w:rPr>
          <w:rFonts w:ascii="Verdana" w:hAnsi="Verdana" w:cs="Arial"/>
          <w:b/>
          <w:sz w:val="21"/>
          <w:szCs w:val="21"/>
        </w:rPr>
      </w:pPr>
      <w:r w:rsidRPr="00C27440">
        <w:rPr>
          <w:rFonts w:ascii="Verdana" w:hAnsi="Verdana" w:cs="Arial"/>
          <w:sz w:val="21"/>
          <w:szCs w:val="21"/>
        </w:rPr>
        <w:t>TO</w:t>
      </w:r>
      <w:r w:rsidRPr="00C27440">
        <w:rPr>
          <w:rFonts w:ascii="Verdana" w:hAnsi="Verdana" w:cs="Arial"/>
          <w:sz w:val="21"/>
          <w:szCs w:val="21"/>
        </w:rPr>
        <w:tab/>
      </w:r>
      <w:r w:rsidRPr="00C27440">
        <w:rPr>
          <w:rFonts w:ascii="Verdana" w:hAnsi="Verdana" w:cs="Arial"/>
          <w:sz w:val="21"/>
          <w:szCs w:val="21"/>
        </w:rPr>
        <w:tab/>
        <w:t>:</w:t>
      </w:r>
      <w:r>
        <w:rPr>
          <w:rFonts w:ascii="Verdana" w:hAnsi="Verdana" w:cs="Arial"/>
          <w:sz w:val="21"/>
          <w:szCs w:val="21"/>
        </w:rPr>
        <w:tab/>
      </w:r>
      <w:r w:rsidR="000A5B9B">
        <w:rPr>
          <w:rFonts w:ascii="Verdana" w:hAnsi="Verdana" w:cs="Arial"/>
          <w:b/>
          <w:sz w:val="21"/>
          <w:szCs w:val="21"/>
        </w:rPr>
        <w:t>${</w:t>
      </w:r>
      <w:proofErr w:type="spellStart"/>
      <w:r w:rsidR="000A5B9B">
        <w:rPr>
          <w:rFonts w:ascii="Verdana" w:hAnsi="Verdana" w:cs="Arial"/>
          <w:b/>
          <w:sz w:val="21"/>
          <w:szCs w:val="21"/>
        </w:rPr>
        <w:t>pic_name</w:t>
      </w:r>
      <w:proofErr w:type="spellEnd"/>
      <w:r w:rsidR="000A5B9B">
        <w:rPr>
          <w:rFonts w:ascii="Verdana" w:hAnsi="Verdana" w:cs="Arial"/>
          <w:b/>
          <w:sz w:val="21"/>
          <w:szCs w:val="21"/>
        </w:rPr>
        <w:t>}</w:t>
      </w:r>
    </w:p>
    <w:p w:rsidR="00470090" w:rsidRDefault="00470090" w:rsidP="00FB6466">
      <w:pPr>
        <w:tabs>
          <w:tab w:val="left" w:pos="1080"/>
          <w:tab w:val="left" w:pos="1620"/>
          <w:tab w:val="left" w:pos="2127"/>
        </w:tabs>
        <w:jc w:val="both"/>
        <w:rPr>
          <w:rFonts w:ascii="Verdana" w:hAnsi="Verdana" w:cs="Arial"/>
          <w:sz w:val="21"/>
          <w:szCs w:val="21"/>
        </w:rPr>
      </w:pPr>
      <w:r>
        <w:rPr>
          <w:rFonts w:ascii="Verdana" w:hAnsi="Verdana" w:cs="Arial"/>
          <w:sz w:val="21"/>
          <w:szCs w:val="21"/>
        </w:rPr>
        <w:tab/>
      </w:r>
      <w:r>
        <w:rPr>
          <w:rFonts w:ascii="Verdana" w:hAnsi="Verdana" w:cs="Arial"/>
          <w:sz w:val="21"/>
          <w:szCs w:val="21"/>
        </w:rPr>
        <w:tab/>
      </w:r>
      <w:r>
        <w:rPr>
          <w:rFonts w:ascii="Verdana" w:hAnsi="Verdana" w:cs="Arial"/>
          <w:sz w:val="21"/>
          <w:szCs w:val="21"/>
        </w:rPr>
        <w:tab/>
      </w:r>
      <w:r w:rsidR="000A5B9B">
        <w:rPr>
          <w:rFonts w:ascii="Verdana" w:hAnsi="Verdana" w:cs="Arial"/>
          <w:sz w:val="20"/>
          <w:szCs w:val="21"/>
        </w:rPr>
        <w:t>${</w:t>
      </w:r>
      <w:proofErr w:type="spellStart"/>
      <w:r w:rsidR="000A5B9B">
        <w:rPr>
          <w:rFonts w:ascii="Verdana" w:hAnsi="Verdana" w:cs="Arial"/>
          <w:sz w:val="20"/>
          <w:szCs w:val="21"/>
        </w:rPr>
        <w:t>pic_position</w:t>
      </w:r>
      <w:proofErr w:type="spellEnd"/>
      <w:r w:rsidR="000A5B9B">
        <w:rPr>
          <w:rFonts w:ascii="Verdana" w:hAnsi="Verdana" w:cs="Arial"/>
          <w:sz w:val="20"/>
          <w:szCs w:val="21"/>
        </w:rPr>
        <w:t>}</w:t>
      </w:r>
    </w:p>
    <w:p w:rsidR="00FB6466" w:rsidRPr="00470090" w:rsidRDefault="00FB6466" w:rsidP="00470090">
      <w:pPr>
        <w:tabs>
          <w:tab w:val="left" w:pos="1080"/>
          <w:tab w:val="left" w:pos="1620"/>
          <w:tab w:val="left" w:pos="2127"/>
        </w:tabs>
        <w:jc w:val="both"/>
        <w:rPr>
          <w:rFonts w:ascii="Verdana" w:hAnsi="Verdana" w:cs="Arial"/>
          <w:sz w:val="18"/>
          <w:szCs w:val="21"/>
        </w:rPr>
      </w:pPr>
      <w:r>
        <w:rPr>
          <w:rFonts w:ascii="Verdana" w:hAnsi="Verdana" w:cs="Arial"/>
          <w:sz w:val="21"/>
          <w:szCs w:val="21"/>
        </w:rPr>
        <w:tab/>
      </w:r>
      <w:r>
        <w:rPr>
          <w:rFonts w:ascii="Verdana" w:hAnsi="Verdana" w:cs="Arial"/>
          <w:sz w:val="21"/>
          <w:szCs w:val="21"/>
        </w:rPr>
        <w:tab/>
      </w:r>
      <w:r>
        <w:rPr>
          <w:rFonts w:ascii="Verdana" w:hAnsi="Verdana" w:cs="Arial"/>
          <w:sz w:val="21"/>
          <w:szCs w:val="21"/>
        </w:rPr>
        <w:tab/>
      </w:r>
    </w:p>
    <w:p w:rsidR="00452813" w:rsidRPr="00616C24" w:rsidRDefault="00FB6466" w:rsidP="00452813">
      <w:pPr>
        <w:tabs>
          <w:tab w:val="left" w:pos="1080"/>
          <w:tab w:val="left" w:pos="1620"/>
          <w:tab w:val="left" w:pos="2127"/>
        </w:tabs>
        <w:jc w:val="both"/>
        <w:rPr>
          <w:rFonts w:ascii="Verdana" w:hAnsi="Verdana" w:cs="Arial"/>
          <w:sz w:val="21"/>
          <w:szCs w:val="21"/>
        </w:rPr>
      </w:pPr>
      <w:r w:rsidRPr="00C27440">
        <w:rPr>
          <w:rFonts w:ascii="Verdana" w:hAnsi="Verdana" w:cs="Arial"/>
          <w:sz w:val="21"/>
          <w:szCs w:val="21"/>
        </w:rPr>
        <w:t>FROM</w:t>
      </w:r>
      <w:r w:rsidRPr="00C27440">
        <w:rPr>
          <w:rFonts w:ascii="Verdana" w:hAnsi="Verdana" w:cs="Arial"/>
          <w:sz w:val="21"/>
          <w:szCs w:val="21"/>
        </w:rPr>
        <w:tab/>
      </w:r>
      <w:r w:rsidRPr="00C27440">
        <w:rPr>
          <w:rFonts w:ascii="Verdana" w:hAnsi="Verdana" w:cs="Arial"/>
          <w:sz w:val="21"/>
          <w:szCs w:val="21"/>
        </w:rPr>
        <w:tab/>
        <w:t>:</w:t>
      </w:r>
      <w:r w:rsidRPr="002F6F09">
        <w:rPr>
          <w:rFonts w:ascii="Verdana" w:hAnsi="Verdana" w:cs="Arial"/>
          <w:sz w:val="21"/>
          <w:szCs w:val="21"/>
        </w:rPr>
        <w:tab/>
      </w:r>
      <w:r w:rsidR="00452813">
        <w:rPr>
          <w:rFonts w:ascii="Verdana" w:hAnsi="Verdana" w:cs="Arial"/>
          <w:b/>
          <w:sz w:val="21"/>
          <w:szCs w:val="21"/>
        </w:rPr>
        <w:t>SHAIFUL NOR AZAHAR SHAIK OSMAN</w:t>
      </w:r>
    </w:p>
    <w:p w:rsidR="00452813" w:rsidRPr="002F6F09" w:rsidRDefault="00452813" w:rsidP="00452813">
      <w:pPr>
        <w:tabs>
          <w:tab w:val="left" w:pos="1080"/>
          <w:tab w:val="left" w:pos="1620"/>
          <w:tab w:val="left" w:pos="2127"/>
        </w:tabs>
        <w:jc w:val="both"/>
        <w:rPr>
          <w:rFonts w:ascii="Verdana" w:hAnsi="Verdana" w:cs="Arial"/>
          <w:sz w:val="20"/>
          <w:szCs w:val="21"/>
        </w:rPr>
      </w:pPr>
      <w:r>
        <w:rPr>
          <w:rFonts w:ascii="Verdana" w:hAnsi="Verdana" w:cs="Arial"/>
          <w:sz w:val="20"/>
          <w:szCs w:val="21"/>
        </w:rPr>
        <w:tab/>
      </w:r>
      <w:r>
        <w:rPr>
          <w:rFonts w:ascii="Verdana" w:hAnsi="Verdana" w:cs="Arial"/>
          <w:sz w:val="20"/>
          <w:szCs w:val="21"/>
        </w:rPr>
        <w:tab/>
      </w:r>
      <w:r>
        <w:rPr>
          <w:rFonts w:ascii="Verdana" w:hAnsi="Verdana" w:cs="Arial"/>
          <w:sz w:val="20"/>
          <w:szCs w:val="21"/>
        </w:rPr>
        <w:tab/>
        <w:t>Head, Administration Unit</w:t>
      </w:r>
    </w:p>
    <w:p w:rsidR="00FB6466" w:rsidRPr="002F6F09" w:rsidRDefault="00FB6466" w:rsidP="00452813">
      <w:pPr>
        <w:tabs>
          <w:tab w:val="left" w:pos="1080"/>
          <w:tab w:val="left" w:pos="1620"/>
          <w:tab w:val="left" w:pos="2127"/>
        </w:tabs>
        <w:jc w:val="both"/>
        <w:rPr>
          <w:rFonts w:ascii="Verdana" w:hAnsi="Verdana" w:cs="Arial"/>
          <w:sz w:val="15"/>
          <w:szCs w:val="15"/>
        </w:rPr>
      </w:pPr>
      <w:r w:rsidRPr="002F6F09">
        <w:rPr>
          <w:rFonts w:ascii="Verdana" w:hAnsi="Verdana" w:cs="Arial"/>
          <w:sz w:val="15"/>
          <w:szCs w:val="15"/>
        </w:rPr>
        <w:t xml:space="preserve">  </w:t>
      </w:r>
    </w:p>
    <w:p w:rsidR="00452813" w:rsidRPr="00616C24" w:rsidRDefault="00FB6466" w:rsidP="00452813">
      <w:pPr>
        <w:tabs>
          <w:tab w:val="left" w:pos="1080"/>
          <w:tab w:val="left" w:pos="1620"/>
          <w:tab w:val="left" w:pos="2127"/>
        </w:tabs>
        <w:jc w:val="both"/>
        <w:rPr>
          <w:rFonts w:ascii="Verdana" w:hAnsi="Verdana" w:cs="Arial"/>
          <w:sz w:val="21"/>
          <w:szCs w:val="21"/>
        </w:rPr>
      </w:pPr>
      <w:r>
        <w:rPr>
          <w:rFonts w:ascii="Verdana" w:hAnsi="Verdana" w:cs="Arial"/>
          <w:sz w:val="21"/>
          <w:szCs w:val="21"/>
        </w:rPr>
        <w:t>C.C</w:t>
      </w:r>
      <w:r w:rsidRPr="00C27440">
        <w:rPr>
          <w:rFonts w:ascii="Verdana" w:hAnsi="Verdana" w:cs="Arial"/>
          <w:sz w:val="21"/>
          <w:szCs w:val="21"/>
        </w:rPr>
        <w:tab/>
      </w:r>
      <w:r w:rsidRPr="00C27440">
        <w:rPr>
          <w:rFonts w:ascii="Verdana" w:hAnsi="Verdana" w:cs="Arial"/>
          <w:sz w:val="21"/>
          <w:szCs w:val="21"/>
        </w:rPr>
        <w:tab/>
        <w:t>:</w:t>
      </w:r>
      <w:r w:rsidRPr="002F6F09">
        <w:rPr>
          <w:rFonts w:ascii="Verdana" w:hAnsi="Verdana" w:cs="Arial"/>
          <w:sz w:val="21"/>
          <w:szCs w:val="21"/>
        </w:rPr>
        <w:tab/>
      </w:r>
      <w:r w:rsidR="00452813">
        <w:rPr>
          <w:rFonts w:ascii="Verdana" w:hAnsi="Verdana" w:cs="Arial"/>
          <w:b/>
          <w:sz w:val="21"/>
          <w:szCs w:val="21"/>
        </w:rPr>
        <w:t>JAMAL NASIR KHAN</w:t>
      </w:r>
    </w:p>
    <w:p w:rsidR="00452813" w:rsidRDefault="00452813" w:rsidP="00452813">
      <w:pPr>
        <w:tabs>
          <w:tab w:val="left" w:pos="1080"/>
          <w:tab w:val="left" w:pos="1620"/>
          <w:tab w:val="left" w:pos="2127"/>
        </w:tabs>
        <w:jc w:val="both"/>
        <w:rPr>
          <w:rFonts w:ascii="Verdana" w:hAnsi="Verdana" w:cs="Arial"/>
          <w:sz w:val="20"/>
          <w:szCs w:val="21"/>
        </w:rPr>
      </w:pPr>
      <w:r>
        <w:rPr>
          <w:rFonts w:ascii="Verdana" w:hAnsi="Verdana" w:cs="Arial"/>
          <w:sz w:val="20"/>
          <w:szCs w:val="21"/>
        </w:rPr>
        <w:tab/>
      </w:r>
      <w:r>
        <w:rPr>
          <w:rFonts w:ascii="Verdana" w:hAnsi="Verdana" w:cs="Arial"/>
          <w:sz w:val="20"/>
          <w:szCs w:val="21"/>
        </w:rPr>
        <w:tab/>
      </w:r>
      <w:r>
        <w:rPr>
          <w:rFonts w:ascii="Verdana" w:hAnsi="Verdana" w:cs="Arial"/>
          <w:sz w:val="20"/>
          <w:szCs w:val="21"/>
        </w:rPr>
        <w:tab/>
        <w:t>General Manager, HR Services and Operations</w:t>
      </w:r>
    </w:p>
    <w:p w:rsidR="00A50CEE" w:rsidRPr="00452813" w:rsidRDefault="00A50CEE" w:rsidP="00452813">
      <w:pPr>
        <w:tabs>
          <w:tab w:val="left" w:pos="1080"/>
          <w:tab w:val="left" w:pos="1620"/>
          <w:tab w:val="left" w:pos="2127"/>
        </w:tabs>
        <w:jc w:val="both"/>
        <w:rPr>
          <w:rFonts w:ascii="Verdana" w:hAnsi="Verdana" w:cs="Arial"/>
          <w:sz w:val="20"/>
          <w:szCs w:val="20"/>
        </w:rPr>
      </w:pPr>
    </w:p>
    <w:p w:rsidR="00452813" w:rsidRPr="00452813" w:rsidRDefault="00A50CEE" w:rsidP="00452813">
      <w:pPr>
        <w:tabs>
          <w:tab w:val="left" w:pos="1080"/>
          <w:tab w:val="left" w:pos="1620"/>
          <w:tab w:val="left" w:pos="2127"/>
        </w:tabs>
        <w:jc w:val="both"/>
        <w:rPr>
          <w:rFonts w:ascii="Verdana" w:hAnsi="Verdana" w:cs="Arial"/>
          <w:b/>
          <w:sz w:val="21"/>
          <w:szCs w:val="21"/>
        </w:rPr>
      </w:pPr>
      <w:r w:rsidRPr="00452813">
        <w:rPr>
          <w:rFonts w:ascii="Verdana" w:hAnsi="Verdana" w:cs="Arial"/>
          <w:sz w:val="20"/>
          <w:szCs w:val="20"/>
        </w:rPr>
        <w:tab/>
      </w:r>
      <w:r w:rsidRPr="00452813">
        <w:rPr>
          <w:rFonts w:ascii="Verdana" w:hAnsi="Verdana" w:cs="Arial"/>
          <w:sz w:val="20"/>
          <w:szCs w:val="20"/>
        </w:rPr>
        <w:tab/>
      </w:r>
      <w:r w:rsidRPr="00452813">
        <w:rPr>
          <w:rFonts w:ascii="Verdana" w:hAnsi="Verdana" w:cs="Arial"/>
          <w:sz w:val="20"/>
          <w:szCs w:val="20"/>
        </w:rPr>
        <w:tab/>
      </w:r>
      <w:r w:rsidR="00452813" w:rsidRPr="00452813">
        <w:rPr>
          <w:rFonts w:ascii="Verdana" w:hAnsi="Verdana" w:cs="Arial"/>
          <w:b/>
          <w:sz w:val="21"/>
          <w:szCs w:val="21"/>
        </w:rPr>
        <w:t>DR. ANAS ALAM FAZLI</w:t>
      </w:r>
    </w:p>
    <w:p w:rsidR="00A50CEE" w:rsidRPr="008D4EA7" w:rsidRDefault="00452813" w:rsidP="00FB6466">
      <w:pPr>
        <w:tabs>
          <w:tab w:val="left" w:pos="1080"/>
          <w:tab w:val="left" w:pos="1620"/>
          <w:tab w:val="left" w:pos="2127"/>
        </w:tabs>
        <w:jc w:val="both"/>
        <w:rPr>
          <w:rFonts w:ascii="Verdana" w:hAnsi="Verdana" w:cs="Arial"/>
          <w:sz w:val="20"/>
          <w:szCs w:val="20"/>
        </w:rPr>
      </w:pPr>
      <w:r w:rsidRPr="00452813">
        <w:rPr>
          <w:rFonts w:ascii="Verdana" w:hAnsi="Verdana" w:cs="Arial"/>
          <w:sz w:val="20"/>
          <w:szCs w:val="20"/>
        </w:rPr>
        <w:tab/>
      </w:r>
      <w:r w:rsidRPr="00452813">
        <w:rPr>
          <w:rFonts w:ascii="Verdana" w:hAnsi="Verdana" w:cs="Arial"/>
          <w:sz w:val="20"/>
          <w:szCs w:val="20"/>
        </w:rPr>
        <w:tab/>
      </w:r>
      <w:r w:rsidRPr="00452813">
        <w:rPr>
          <w:rFonts w:ascii="Verdana" w:hAnsi="Verdana" w:cs="Arial"/>
          <w:sz w:val="20"/>
          <w:szCs w:val="20"/>
        </w:rPr>
        <w:tab/>
      </w:r>
      <w:r>
        <w:rPr>
          <w:rFonts w:ascii="Verdana" w:hAnsi="Verdana" w:cs="Arial"/>
          <w:sz w:val="20"/>
          <w:szCs w:val="20"/>
        </w:rPr>
        <w:t>Head, Network Management Office, Network Management Office</w:t>
      </w:r>
      <w:r w:rsidR="00FB6466" w:rsidRPr="00A50CEE">
        <w:rPr>
          <w:rFonts w:ascii="Verdana" w:hAnsi="Verdana" w:cs="Arial"/>
          <w:sz w:val="21"/>
          <w:szCs w:val="21"/>
        </w:rPr>
        <w:tab/>
      </w:r>
    </w:p>
    <w:p w:rsidR="00FB6466" w:rsidRDefault="00FB6466" w:rsidP="00FB6466">
      <w:pPr>
        <w:tabs>
          <w:tab w:val="left" w:pos="1080"/>
          <w:tab w:val="left" w:pos="1620"/>
          <w:tab w:val="left" w:pos="2127"/>
        </w:tabs>
        <w:jc w:val="both"/>
        <w:rPr>
          <w:rFonts w:ascii="Verdana" w:hAnsi="Verdana" w:cs="Arial"/>
          <w:sz w:val="20"/>
          <w:szCs w:val="21"/>
        </w:rPr>
      </w:pPr>
      <w:r>
        <w:rPr>
          <w:rFonts w:ascii="Verdana" w:hAnsi="Verdana" w:cs="Arial"/>
          <w:sz w:val="20"/>
          <w:szCs w:val="21"/>
        </w:rPr>
        <w:tab/>
      </w:r>
      <w:r>
        <w:rPr>
          <w:rFonts w:ascii="Verdana" w:hAnsi="Verdana" w:cs="Arial"/>
          <w:sz w:val="20"/>
          <w:szCs w:val="21"/>
        </w:rPr>
        <w:tab/>
      </w:r>
      <w:r>
        <w:rPr>
          <w:rFonts w:ascii="Verdana" w:hAnsi="Verdana" w:cs="Arial"/>
          <w:sz w:val="20"/>
          <w:szCs w:val="21"/>
        </w:rPr>
        <w:tab/>
      </w:r>
    </w:p>
    <w:p w:rsidR="00FB6466" w:rsidRPr="0060269E" w:rsidRDefault="00FB6466" w:rsidP="00FB6466">
      <w:pPr>
        <w:tabs>
          <w:tab w:val="left" w:pos="1080"/>
          <w:tab w:val="left" w:pos="1620"/>
          <w:tab w:val="left" w:pos="2127"/>
        </w:tabs>
        <w:jc w:val="both"/>
        <w:rPr>
          <w:rFonts w:ascii="Verdana" w:hAnsi="Verdana" w:cs="Arial"/>
          <w:sz w:val="20"/>
          <w:szCs w:val="21"/>
        </w:rPr>
      </w:pPr>
      <w:r w:rsidRPr="00C27440">
        <w:rPr>
          <w:rFonts w:ascii="Verdana" w:hAnsi="Verdana" w:cs="Arial"/>
          <w:sz w:val="21"/>
          <w:szCs w:val="21"/>
        </w:rPr>
        <w:t>REF. NO.</w:t>
      </w:r>
      <w:r w:rsidRPr="00C27440">
        <w:rPr>
          <w:rFonts w:ascii="Verdana" w:hAnsi="Verdana" w:cs="Arial"/>
          <w:sz w:val="21"/>
          <w:szCs w:val="21"/>
        </w:rPr>
        <w:tab/>
      </w:r>
      <w:r w:rsidRPr="00C27440">
        <w:rPr>
          <w:rFonts w:ascii="Verdana" w:hAnsi="Verdana" w:cs="Arial"/>
          <w:sz w:val="21"/>
          <w:szCs w:val="21"/>
        </w:rPr>
        <w:tab/>
        <w:t>:</w:t>
      </w:r>
      <w:r w:rsidRPr="00C27440">
        <w:rPr>
          <w:rFonts w:ascii="Verdana" w:hAnsi="Verdana" w:cs="Arial"/>
          <w:sz w:val="21"/>
          <w:szCs w:val="21"/>
        </w:rPr>
        <w:tab/>
      </w:r>
      <w:r>
        <w:rPr>
          <w:rFonts w:ascii="Verdana" w:hAnsi="Verdana" w:cs="Arial"/>
          <w:b/>
          <w:sz w:val="21"/>
          <w:szCs w:val="21"/>
        </w:rPr>
        <w:t>HRSO/ADMIN/M/201</w:t>
      </w:r>
      <w:r w:rsidR="008D4EA7">
        <w:rPr>
          <w:rFonts w:ascii="Verdana" w:hAnsi="Verdana" w:cs="Arial"/>
          <w:b/>
          <w:sz w:val="21"/>
          <w:szCs w:val="21"/>
        </w:rPr>
        <w:t>8</w:t>
      </w:r>
      <w:r>
        <w:rPr>
          <w:rFonts w:ascii="Verdana" w:hAnsi="Verdana" w:cs="Arial"/>
          <w:b/>
          <w:sz w:val="21"/>
          <w:szCs w:val="21"/>
        </w:rPr>
        <w:t>/</w:t>
      </w:r>
    </w:p>
    <w:p w:rsidR="00FB6466" w:rsidRPr="002F6F09" w:rsidRDefault="00FB6466" w:rsidP="00FB6466">
      <w:pPr>
        <w:tabs>
          <w:tab w:val="left" w:pos="1080"/>
          <w:tab w:val="left" w:pos="1620"/>
          <w:tab w:val="left" w:pos="2160"/>
        </w:tabs>
        <w:jc w:val="both"/>
        <w:rPr>
          <w:rFonts w:ascii="Verdana" w:hAnsi="Verdana" w:cs="Arial"/>
          <w:sz w:val="15"/>
          <w:szCs w:val="15"/>
        </w:rPr>
      </w:pPr>
    </w:p>
    <w:p w:rsidR="00FB6466" w:rsidRPr="00C27440" w:rsidRDefault="00FB6466" w:rsidP="00FB6466">
      <w:pPr>
        <w:tabs>
          <w:tab w:val="left" w:pos="1080"/>
          <w:tab w:val="left" w:pos="1620"/>
          <w:tab w:val="left" w:pos="2127"/>
        </w:tabs>
        <w:jc w:val="both"/>
        <w:rPr>
          <w:rFonts w:ascii="Verdana" w:hAnsi="Verdana" w:cs="Arial"/>
          <w:sz w:val="21"/>
          <w:szCs w:val="21"/>
        </w:rPr>
      </w:pPr>
      <w:r w:rsidRPr="00C27440">
        <w:rPr>
          <w:rFonts w:ascii="Verdana" w:hAnsi="Verdana" w:cs="Arial"/>
          <w:sz w:val="21"/>
          <w:szCs w:val="21"/>
        </w:rPr>
        <w:t>DATE</w:t>
      </w:r>
      <w:r w:rsidRPr="00C27440">
        <w:rPr>
          <w:rFonts w:ascii="Verdana" w:hAnsi="Verdana" w:cs="Arial"/>
          <w:sz w:val="21"/>
          <w:szCs w:val="21"/>
        </w:rPr>
        <w:tab/>
      </w:r>
      <w:r w:rsidRPr="00C27440">
        <w:rPr>
          <w:rFonts w:ascii="Verdana" w:hAnsi="Verdana" w:cs="Arial"/>
          <w:sz w:val="21"/>
          <w:szCs w:val="21"/>
        </w:rPr>
        <w:tab/>
        <w:t>:</w:t>
      </w:r>
      <w:r w:rsidRPr="00C27440">
        <w:rPr>
          <w:rFonts w:ascii="Verdana" w:hAnsi="Verdana" w:cs="Arial"/>
          <w:sz w:val="21"/>
          <w:szCs w:val="21"/>
        </w:rPr>
        <w:tab/>
      </w:r>
      <w:r w:rsidR="000A5B9B">
        <w:rPr>
          <w:rFonts w:ascii="Verdana" w:hAnsi="Verdana" w:cs="Arial"/>
          <w:b/>
          <w:sz w:val="21"/>
          <w:szCs w:val="21"/>
        </w:rPr>
        <w:t>${date}</w:t>
      </w:r>
    </w:p>
    <w:p w:rsidR="00FB6466" w:rsidRPr="002F6F09" w:rsidRDefault="00FB6466" w:rsidP="00FB6466">
      <w:pPr>
        <w:tabs>
          <w:tab w:val="left" w:pos="1080"/>
          <w:tab w:val="left" w:pos="1620"/>
          <w:tab w:val="left" w:pos="2160"/>
        </w:tabs>
        <w:jc w:val="both"/>
        <w:rPr>
          <w:rFonts w:ascii="Verdana" w:hAnsi="Verdana" w:cs="Arial"/>
          <w:sz w:val="15"/>
          <w:szCs w:val="15"/>
        </w:rPr>
      </w:pPr>
    </w:p>
    <w:p w:rsidR="00FB6466" w:rsidRPr="00C27440" w:rsidRDefault="00FB6466" w:rsidP="00FB6466">
      <w:pPr>
        <w:tabs>
          <w:tab w:val="left" w:pos="1170"/>
          <w:tab w:val="left" w:pos="1620"/>
          <w:tab w:val="left" w:pos="2410"/>
        </w:tabs>
        <w:ind w:left="2127" w:hanging="2094"/>
        <w:jc w:val="both"/>
        <w:rPr>
          <w:rFonts w:ascii="Verdana" w:hAnsi="Verdana" w:cs="Arial"/>
          <w:b/>
          <w:sz w:val="21"/>
          <w:szCs w:val="21"/>
        </w:rPr>
      </w:pPr>
      <w:r w:rsidRPr="00C27440">
        <w:rPr>
          <w:rFonts w:ascii="Verdana" w:hAnsi="Verdana" w:cs="Arial"/>
          <w:sz w:val="21"/>
          <w:szCs w:val="21"/>
        </w:rPr>
        <w:t>SUBJECT</w:t>
      </w:r>
      <w:r w:rsidRPr="00C27440">
        <w:rPr>
          <w:rFonts w:ascii="Verdana" w:hAnsi="Verdana" w:cs="Arial"/>
          <w:sz w:val="21"/>
          <w:szCs w:val="21"/>
        </w:rPr>
        <w:tab/>
      </w:r>
      <w:r w:rsidRPr="00C27440">
        <w:rPr>
          <w:rFonts w:ascii="Verdana" w:hAnsi="Verdana" w:cs="Arial"/>
          <w:sz w:val="21"/>
          <w:szCs w:val="21"/>
        </w:rPr>
        <w:tab/>
        <w:t>:</w:t>
      </w:r>
      <w:r w:rsidRPr="00C27440">
        <w:rPr>
          <w:rFonts w:ascii="Verdana" w:hAnsi="Verdana" w:cs="Arial"/>
          <w:sz w:val="21"/>
          <w:szCs w:val="21"/>
        </w:rPr>
        <w:tab/>
      </w:r>
      <w:r w:rsidR="00231856">
        <w:rPr>
          <w:rFonts w:ascii="Verdana" w:hAnsi="Verdana" w:cs="Arial"/>
          <w:b/>
          <w:sz w:val="21"/>
          <w:szCs w:val="21"/>
        </w:rPr>
        <w:t>FALSE</w:t>
      </w:r>
      <w:r w:rsidR="004360B5">
        <w:rPr>
          <w:rFonts w:ascii="Verdana" w:hAnsi="Verdana" w:cs="Arial"/>
          <w:b/>
          <w:sz w:val="21"/>
          <w:szCs w:val="21"/>
        </w:rPr>
        <w:t xml:space="preserve"> ODOMETER READING</w:t>
      </w:r>
      <w:r w:rsidR="00A50CEE">
        <w:rPr>
          <w:rFonts w:ascii="Verdana" w:hAnsi="Verdana" w:cs="Arial"/>
          <w:b/>
          <w:sz w:val="21"/>
          <w:szCs w:val="21"/>
        </w:rPr>
        <w:t xml:space="preserve"> </w:t>
      </w:r>
    </w:p>
    <w:p w:rsidR="00FB6466" w:rsidRPr="002F6F09" w:rsidRDefault="00FB6466" w:rsidP="00FB6466">
      <w:pPr>
        <w:pBdr>
          <w:bottom w:val="single" w:sz="4" w:space="1" w:color="auto"/>
        </w:pBdr>
        <w:tabs>
          <w:tab w:val="left" w:pos="1080"/>
          <w:tab w:val="left" w:pos="1620"/>
          <w:tab w:val="left" w:pos="2160"/>
        </w:tabs>
        <w:ind w:left="2070" w:hanging="2070"/>
        <w:jc w:val="both"/>
        <w:rPr>
          <w:rFonts w:ascii="Verdana" w:hAnsi="Verdana" w:cs="Arial"/>
          <w:sz w:val="4"/>
          <w:szCs w:val="4"/>
        </w:rPr>
      </w:pPr>
    </w:p>
    <w:p w:rsidR="00FB6466" w:rsidRDefault="00FB6466" w:rsidP="00FB6466">
      <w:pPr>
        <w:jc w:val="both"/>
        <w:rPr>
          <w:rFonts w:ascii="Verdana" w:hAnsi="Verdana" w:cs="Arial"/>
          <w:sz w:val="10"/>
          <w:szCs w:val="10"/>
        </w:rPr>
      </w:pPr>
    </w:p>
    <w:p w:rsidR="009D320A" w:rsidRDefault="009D320A" w:rsidP="004360B5">
      <w:pPr>
        <w:jc w:val="both"/>
        <w:rPr>
          <w:rFonts w:ascii="Verdana" w:hAnsi="Verdana" w:cs="Courier New"/>
          <w:b/>
          <w:bCs/>
          <w:i/>
          <w:iCs/>
          <w:sz w:val="20"/>
          <w:szCs w:val="20"/>
          <w:lang w:val="en-MY" w:eastAsia="ms-MY"/>
        </w:rPr>
      </w:pPr>
    </w:p>
    <w:p w:rsidR="004360B5" w:rsidRPr="000A5B9B" w:rsidRDefault="00092B9F" w:rsidP="004360B5">
      <w:pPr>
        <w:jc w:val="both"/>
        <w:rPr>
          <w:rFonts w:ascii="Verdana" w:hAnsi="Verdana" w:cs="Courier New"/>
          <w:b/>
          <w:bCs/>
          <w:i/>
          <w:iCs/>
          <w:sz w:val="20"/>
          <w:szCs w:val="20"/>
          <w:lang w:val="en-MY" w:eastAsia="ms-MY"/>
        </w:rPr>
      </w:pPr>
      <w:r>
        <w:rPr>
          <w:rFonts w:ascii="Verdana" w:hAnsi="Verdana" w:cs="Courier New"/>
          <w:b/>
          <w:bCs/>
          <w:i/>
          <w:iCs/>
          <w:sz w:val="20"/>
          <w:szCs w:val="20"/>
          <w:lang w:val="en-MY" w:eastAsia="ms-MY"/>
        </w:rPr>
        <w:t xml:space="preserve">Mr </w:t>
      </w:r>
      <w:r w:rsidR="000A5B9B">
        <w:rPr>
          <w:rFonts w:ascii="Verdana" w:hAnsi="Verdana" w:cs="Courier New"/>
          <w:b/>
          <w:bCs/>
          <w:i/>
          <w:iCs/>
          <w:sz w:val="20"/>
          <w:szCs w:val="20"/>
          <w:lang w:val="en-MY" w:eastAsia="ms-MY"/>
        </w:rPr>
        <w:t>${</w:t>
      </w:r>
      <w:proofErr w:type="spellStart"/>
      <w:r w:rsidR="000A5B9B">
        <w:rPr>
          <w:rFonts w:ascii="Verdana" w:hAnsi="Verdana" w:cs="Courier New"/>
          <w:b/>
          <w:bCs/>
          <w:i/>
          <w:iCs/>
          <w:sz w:val="20"/>
          <w:szCs w:val="20"/>
          <w:lang w:val="en-MY" w:eastAsia="ms-MY"/>
        </w:rPr>
        <w:t>pic_name</w:t>
      </w:r>
      <w:proofErr w:type="spellEnd"/>
      <w:r w:rsidR="000A5B9B">
        <w:rPr>
          <w:rFonts w:ascii="Verdana" w:hAnsi="Verdana" w:cs="Courier New"/>
          <w:b/>
          <w:bCs/>
          <w:i/>
          <w:iCs/>
          <w:sz w:val="20"/>
          <w:szCs w:val="20"/>
          <w:lang w:val="en-MY" w:eastAsia="ms-MY"/>
        </w:rPr>
        <w:t>}</w:t>
      </w:r>
      <w:r w:rsidR="004360B5">
        <w:rPr>
          <w:rFonts w:ascii="Verdana" w:hAnsi="Verdana" w:cs="Courier New"/>
          <w:b/>
          <w:bCs/>
          <w:i/>
          <w:iCs/>
          <w:sz w:val="20"/>
          <w:szCs w:val="20"/>
          <w:lang w:val="en-MY" w:eastAsia="ms-MY"/>
        </w:rPr>
        <w:t>,</w:t>
      </w:r>
      <w:r w:rsidR="004360B5" w:rsidRPr="005526C3">
        <w:rPr>
          <w:rFonts w:ascii="Verdana" w:hAnsi="Verdana" w:cs="Courier New"/>
          <w:b/>
          <w:bCs/>
          <w:i/>
          <w:iCs/>
          <w:sz w:val="20"/>
          <w:szCs w:val="20"/>
          <w:lang w:val="en-MY" w:eastAsia="ms-MY"/>
        </w:rPr>
        <w:t xml:space="preserve"> </w:t>
      </w:r>
    </w:p>
    <w:p w:rsidR="004360B5" w:rsidRPr="005526C3" w:rsidRDefault="004360B5" w:rsidP="004360B5">
      <w:pPr>
        <w:jc w:val="both"/>
        <w:rPr>
          <w:rFonts w:ascii="Verdana" w:hAnsi="Verdana" w:cs="Courier New"/>
          <w:sz w:val="20"/>
          <w:szCs w:val="20"/>
          <w:lang w:val="en-MY" w:eastAsia="ms-MY"/>
        </w:rPr>
      </w:pPr>
      <w:r w:rsidRPr="005526C3">
        <w:rPr>
          <w:rFonts w:ascii="Verdana" w:hAnsi="Verdana" w:cs="Courier New"/>
          <w:sz w:val="20"/>
          <w:szCs w:val="20"/>
          <w:lang w:val="en-MY" w:eastAsia="ms-MY"/>
        </w:rPr>
        <w:t> </w:t>
      </w:r>
    </w:p>
    <w:p w:rsidR="004360B5" w:rsidRPr="005526C3" w:rsidRDefault="004360B5" w:rsidP="004360B5">
      <w:pPr>
        <w:jc w:val="both"/>
        <w:rPr>
          <w:rFonts w:ascii="Verdana" w:hAnsi="Verdana" w:cs="Courier New"/>
          <w:sz w:val="20"/>
          <w:szCs w:val="20"/>
          <w:lang w:val="en-MY" w:eastAsia="ms-MY"/>
        </w:rPr>
      </w:pPr>
      <w:r w:rsidRPr="005526C3">
        <w:rPr>
          <w:rFonts w:ascii="Verdana" w:hAnsi="Verdana" w:cs="Courier New"/>
          <w:sz w:val="20"/>
          <w:szCs w:val="20"/>
          <w:lang w:val="en-MY" w:eastAsia="ms-MY"/>
        </w:rPr>
        <w:t xml:space="preserve">Please be informed that under </w:t>
      </w:r>
      <w:r w:rsidRPr="005526C3">
        <w:rPr>
          <w:rFonts w:ascii="Verdana" w:hAnsi="Verdana" w:cs="Courier New"/>
          <w:b/>
          <w:bCs/>
          <w:sz w:val="20"/>
          <w:szCs w:val="20"/>
          <w:lang w:val="en-MY" w:eastAsia="ms-MY"/>
        </w:rPr>
        <w:t>Vehicle Management Standard Operating Procedure (SOP)</w:t>
      </w:r>
      <w:r w:rsidRPr="005526C3">
        <w:rPr>
          <w:rFonts w:ascii="Verdana" w:hAnsi="Verdana" w:cs="Courier New"/>
          <w:sz w:val="20"/>
          <w:szCs w:val="20"/>
          <w:lang w:val="en-MY" w:eastAsia="ms-MY"/>
        </w:rPr>
        <w:t xml:space="preserve"> </w:t>
      </w:r>
      <w:r>
        <w:rPr>
          <w:rFonts w:ascii="Verdana" w:hAnsi="Verdana" w:cs="Courier New"/>
          <w:sz w:val="20"/>
          <w:szCs w:val="20"/>
          <w:lang w:val="en-MY" w:eastAsia="ms-MY"/>
        </w:rPr>
        <w:t>date</w:t>
      </w:r>
      <w:r w:rsidR="00231856">
        <w:rPr>
          <w:rFonts w:ascii="Verdana" w:hAnsi="Verdana" w:cs="Courier New"/>
          <w:sz w:val="20"/>
          <w:szCs w:val="20"/>
          <w:lang w:val="en-MY" w:eastAsia="ms-MY"/>
        </w:rPr>
        <w:t>d</w:t>
      </w:r>
      <w:r>
        <w:rPr>
          <w:rFonts w:ascii="Verdana" w:hAnsi="Verdana" w:cs="Courier New"/>
          <w:sz w:val="20"/>
          <w:szCs w:val="20"/>
          <w:lang w:val="en-MY" w:eastAsia="ms-MY"/>
        </w:rPr>
        <w:t xml:space="preserve"> 01/05/2017, page 10 of 16 under </w:t>
      </w:r>
      <w:r w:rsidR="00E66816">
        <w:rPr>
          <w:rFonts w:ascii="Verdana" w:hAnsi="Verdana" w:cs="Courier New"/>
          <w:sz w:val="20"/>
          <w:szCs w:val="20"/>
          <w:lang w:val="en-MY" w:eastAsia="ms-MY"/>
        </w:rPr>
        <w:t xml:space="preserve">Fuel Cards </w:t>
      </w:r>
      <w:r>
        <w:rPr>
          <w:rFonts w:ascii="Verdana" w:hAnsi="Verdana" w:cs="Courier New"/>
          <w:sz w:val="20"/>
          <w:szCs w:val="20"/>
          <w:lang w:val="en-MY" w:eastAsia="ms-MY"/>
        </w:rPr>
        <w:t>clause</w:t>
      </w:r>
      <w:r w:rsidR="00E66816">
        <w:rPr>
          <w:rFonts w:ascii="Verdana" w:hAnsi="Verdana" w:cs="Courier New"/>
          <w:sz w:val="20"/>
          <w:szCs w:val="20"/>
          <w:lang w:val="en-MY" w:eastAsia="ms-MY"/>
        </w:rPr>
        <w:t xml:space="preserve"> </w:t>
      </w:r>
      <w:r>
        <w:rPr>
          <w:rFonts w:ascii="Verdana" w:hAnsi="Verdana" w:cs="Courier New"/>
          <w:sz w:val="20"/>
          <w:szCs w:val="20"/>
          <w:lang w:val="en-MY" w:eastAsia="ms-MY"/>
        </w:rPr>
        <w:t>4.2.10</w:t>
      </w:r>
      <w:r w:rsidR="00E66816">
        <w:rPr>
          <w:rFonts w:ascii="Verdana" w:hAnsi="Verdana" w:cs="Courier New"/>
          <w:sz w:val="20"/>
          <w:szCs w:val="20"/>
          <w:lang w:val="en-MY" w:eastAsia="ms-MY"/>
        </w:rPr>
        <w:t>,</w:t>
      </w:r>
    </w:p>
    <w:p w:rsidR="004360B5" w:rsidRPr="005526C3" w:rsidRDefault="004360B5" w:rsidP="004360B5">
      <w:pPr>
        <w:jc w:val="both"/>
        <w:rPr>
          <w:rFonts w:ascii="Verdana" w:hAnsi="Verdana" w:cs="Courier New"/>
          <w:sz w:val="20"/>
          <w:szCs w:val="20"/>
          <w:lang w:val="en-MY" w:eastAsia="ms-MY"/>
        </w:rPr>
      </w:pPr>
      <w:r w:rsidRPr="005526C3">
        <w:rPr>
          <w:rFonts w:ascii="Verdana" w:hAnsi="Verdana" w:cs="Courier New"/>
          <w:sz w:val="20"/>
          <w:szCs w:val="20"/>
          <w:lang w:val="en-MY" w:eastAsia="ms-MY"/>
        </w:rPr>
        <w:t> </w:t>
      </w:r>
    </w:p>
    <w:p w:rsidR="004360B5" w:rsidRDefault="00E66816" w:rsidP="004360B5">
      <w:pPr>
        <w:jc w:val="both"/>
        <w:rPr>
          <w:rFonts w:ascii="Verdana" w:hAnsi="Verdana" w:cs="Courier New"/>
          <w:b/>
          <w:bCs/>
          <w:iCs/>
          <w:sz w:val="20"/>
          <w:szCs w:val="20"/>
          <w:lang w:val="en-MY" w:eastAsia="ms-MY"/>
        </w:rPr>
      </w:pPr>
      <w:r>
        <w:rPr>
          <w:rFonts w:ascii="Verdana" w:hAnsi="Verdana" w:cs="Courier New"/>
          <w:b/>
          <w:bCs/>
          <w:iCs/>
          <w:sz w:val="20"/>
          <w:szCs w:val="20"/>
          <w:lang w:val="en-MY" w:eastAsia="ms-MY"/>
        </w:rPr>
        <w:t xml:space="preserve">The </w:t>
      </w:r>
      <w:r w:rsidR="004360B5">
        <w:rPr>
          <w:rFonts w:ascii="Verdana" w:hAnsi="Verdana" w:cs="Courier New"/>
          <w:b/>
          <w:bCs/>
          <w:iCs/>
          <w:sz w:val="20"/>
          <w:szCs w:val="20"/>
          <w:lang w:val="en-MY" w:eastAsia="ms-MY"/>
        </w:rPr>
        <w:t>responsibility</w:t>
      </w:r>
      <w:r>
        <w:rPr>
          <w:rFonts w:ascii="Verdana" w:hAnsi="Verdana" w:cs="Courier New"/>
          <w:b/>
          <w:bCs/>
          <w:iCs/>
          <w:sz w:val="20"/>
          <w:szCs w:val="20"/>
          <w:lang w:val="en-MY" w:eastAsia="ms-MY"/>
        </w:rPr>
        <w:t xml:space="preserve"> of </w:t>
      </w:r>
      <w:r w:rsidR="004360B5">
        <w:rPr>
          <w:rFonts w:ascii="Verdana" w:hAnsi="Verdana" w:cs="Courier New"/>
          <w:b/>
          <w:bCs/>
          <w:iCs/>
          <w:sz w:val="20"/>
          <w:szCs w:val="20"/>
          <w:lang w:val="en-MY" w:eastAsia="ms-MY"/>
        </w:rPr>
        <w:t>fuel card</w:t>
      </w:r>
      <w:r>
        <w:rPr>
          <w:rFonts w:ascii="Verdana" w:hAnsi="Verdana" w:cs="Courier New"/>
          <w:b/>
          <w:bCs/>
          <w:iCs/>
          <w:sz w:val="20"/>
          <w:szCs w:val="20"/>
          <w:lang w:val="en-MY" w:eastAsia="ms-MY"/>
        </w:rPr>
        <w:t xml:space="preserve"> users</w:t>
      </w:r>
      <w:r w:rsidR="004360B5">
        <w:rPr>
          <w:rFonts w:ascii="Verdana" w:hAnsi="Verdana" w:cs="Courier New"/>
          <w:b/>
          <w:bCs/>
          <w:iCs/>
          <w:sz w:val="20"/>
          <w:szCs w:val="20"/>
          <w:lang w:val="en-MY" w:eastAsia="ms-MY"/>
        </w:rPr>
        <w:t xml:space="preserve">: </w:t>
      </w:r>
    </w:p>
    <w:p w:rsidR="004360B5" w:rsidRPr="005526C3" w:rsidRDefault="004360B5" w:rsidP="004360B5">
      <w:pPr>
        <w:jc w:val="both"/>
        <w:rPr>
          <w:rFonts w:ascii="Verdana" w:hAnsi="Verdana" w:cs="Courier New"/>
          <w:sz w:val="20"/>
          <w:szCs w:val="20"/>
          <w:lang w:val="en-MY" w:eastAsia="ms-MY"/>
        </w:rPr>
      </w:pPr>
    </w:p>
    <w:p w:rsidR="004360B5" w:rsidRDefault="00F5274D" w:rsidP="004360B5">
      <w:pPr>
        <w:jc w:val="center"/>
        <w:rPr>
          <w:rFonts w:ascii="Verdana" w:hAnsi="Verdana" w:cs="Courier New"/>
          <w:sz w:val="20"/>
          <w:szCs w:val="20"/>
          <w:lang w:val="en-MY" w:eastAsia="ms-MY"/>
        </w:rPr>
      </w:pPr>
      <w:r w:rsidRPr="00AD39EE">
        <w:rPr>
          <w:noProof/>
        </w:rPr>
        <w:drawing>
          <wp:inline distT="0" distB="0" distL="0" distR="0">
            <wp:extent cx="4057650" cy="390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390525"/>
                    </a:xfrm>
                    <a:prstGeom prst="rect">
                      <a:avLst/>
                    </a:prstGeom>
                    <a:noFill/>
                    <a:ln>
                      <a:noFill/>
                    </a:ln>
                  </pic:spPr>
                </pic:pic>
              </a:graphicData>
            </a:graphic>
          </wp:inline>
        </w:drawing>
      </w:r>
    </w:p>
    <w:p w:rsidR="004360B5" w:rsidRDefault="004360B5" w:rsidP="004360B5">
      <w:pPr>
        <w:jc w:val="both"/>
        <w:rPr>
          <w:rFonts w:ascii="Verdana" w:hAnsi="Verdana" w:cs="Courier New"/>
          <w:sz w:val="20"/>
          <w:szCs w:val="20"/>
          <w:lang w:val="en-MY" w:eastAsia="ms-MY"/>
        </w:rPr>
      </w:pPr>
    </w:p>
    <w:p w:rsidR="004360B5" w:rsidRDefault="00E66816" w:rsidP="00E467E1">
      <w:pPr>
        <w:jc w:val="both"/>
        <w:rPr>
          <w:rFonts w:ascii="Verdana" w:hAnsi="Verdana" w:cs="Courier New"/>
          <w:sz w:val="20"/>
          <w:szCs w:val="20"/>
          <w:lang w:val="en-MY" w:eastAsia="ms-MY"/>
        </w:rPr>
      </w:pPr>
      <w:r>
        <w:rPr>
          <w:rFonts w:ascii="Verdana" w:hAnsi="Verdana" w:cs="Courier New"/>
          <w:sz w:val="20"/>
          <w:szCs w:val="20"/>
          <w:lang w:val="en-MY" w:eastAsia="ms-MY"/>
        </w:rPr>
        <w:t xml:space="preserve">As referring to </w:t>
      </w:r>
      <w:r w:rsidR="002E1698">
        <w:rPr>
          <w:rFonts w:ascii="Verdana" w:hAnsi="Verdana" w:cs="Courier New"/>
          <w:sz w:val="20"/>
          <w:szCs w:val="20"/>
          <w:lang w:val="en-MY" w:eastAsia="ms-MY"/>
        </w:rPr>
        <w:t xml:space="preserve">the </w:t>
      </w:r>
      <w:r>
        <w:rPr>
          <w:rFonts w:ascii="Verdana" w:hAnsi="Verdana" w:cs="Courier New"/>
          <w:sz w:val="20"/>
          <w:szCs w:val="20"/>
          <w:lang w:val="en-MY" w:eastAsia="ms-MY"/>
        </w:rPr>
        <w:t>above subject,</w:t>
      </w:r>
      <w:r w:rsidR="00E467E1">
        <w:rPr>
          <w:rFonts w:ascii="Verdana" w:hAnsi="Verdana" w:cs="Courier New"/>
          <w:sz w:val="20"/>
          <w:szCs w:val="20"/>
          <w:lang w:val="en-MY" w:eastAsia="ms-MY"/>
        </w:rPr>
        <w:t xml:space="preserve"> i</w:t>
      </w:r>
      <w:r w:rsidR="004360B5">
        <w:rPr>
          <w:rFonts w:ascii="Verdana" w:hAnsi="Verdana" w:cs="Courier New"/>
          <w:sz w:val="20"/>
          <w:szCs w:val="20"/>
          <w:lang w:val="en-MY" w:eastAsia="ms-MY"/>
        </w:rPr>
        <w:t xml:space="preserve">n the enhancement of Vehicle Management procedure in our </w:t>
      </w:r>
      <w:r w:rsidR="00231856">
        <w:rPr>
          <w:rFonts w:ascii="Verdana" w:hAnsi="Verdana" w:cs="Courier New"/>
          <w:sz w:val="20"/>
          <w:szCs w:val="20"/>
          <w:lang w:val="en-MY" w:eastAsia="ms-MY"/>
        </w:rPr>
        <w:t xml:space="preserve">current </w:t>
      </w:r>
      <w:r w:rsidR="004360B5">
        <w:rPr>
          <w:rFonts w:ascii="Verdana" w:hAnsi="Verdana" w:cs="Courier New"/>
          <w:sz w:val="20"/>
          <w:szCs w:val="20"/>
          <w:lang w:val="en-MY" w:eastAsia="ms-MY"/>
        </w:rPr>
        <w:t xml:space="preserve">practice, Fleet </w:t>
      </w:r>
      <w:r>
        <w:rPr>
          <w:rFonts w:ascii="Verdana" w:hAnsi="Verdana" w:cs="Courier New"/>
          <w:sz w:val="20"/>
          <w:szCs w:val="20"/>
          <w:lang w:val="en-MY" w:eastAsia="ms-MY"/>
        </w:rPr>
        <w:t xml:space="preserve">Management </w:t>
      </w:r>
      <w:r w:rsidR="004360B5">
        <w:rPr>
          <w:rFonts w:ascii="Verdana" w:hAnsi="Verdana" w:cs="Courier New"/>
          <w:sz w:val="20"/>
          <w:szCs w:val="20"/>
          <w:lang w:val="en-MY" w:eastAsia="ms-MY"/>
        </w:rPr>
        <w:t>unit have</w:t>
      </w:r>
      <w:r>
        <w:rPr>
          <w:rFonts w:ascii="Verdana" w:hAnsi="Verdana" w:cs="Courier New"/>
          <w:sz w:val="20"/>
          <w:szCs w:val="20"/>
          <w:lang w:val="en-MY" w:eastAsia="ms-MY"/>
        </w:rPr>
        <w:t xml:space="preserve"> run</w:t>
      </w:r>
      <w:r w:rsidR="004360B5">
        <w:rPr>
          <w:rFonts w:ascii="Verdana" w:hAnsi="Verdana" w:cs="Courier New"/>
          <w:sz w:val="20"/>
          <w:szCs w:val="20"/>
          <w:lang w:val="en-MY" w:eastAsia="ms-MY"/>
        </w:rPr>
        <w:t xml:space="preserve"> an analysis on odometer reading for the past 3 months</w:t>
      </w:r>
      <w:r w:rsidR="00231856">
        <w:rPr>
          <w:rFonts w:ascii="Verdana" w:hAnsi="Verdana" w:cs="Courier New"/>
          <w:sz w:val="20"/>
          <w:szCs w:val="20"/>
          <w:lang w:val="en-MY" w:eastAsia="ms-MY"/>
        </w:rPr>
        <w:t xml:space="preserve"> from </w:t>
      </w:r>
      <w:r w:rsidR="000A5B9B">
        <w:rPr>
          <w:rFonts w:ascii="Verdana" w:hAnsi="Verdana" w:cs="Courier New"/>
          <w:sz w:val="20"/>
          <w:szCs w:val="20"/>
          <w:lang w:val="en-MY" w:eastAsia="ms-MY"/>
        </w:rPr>
        <w:t>${month}</w:t>
      </w:r>
      <w:r w:rsidR="00231856">
        <w:rPr>
          <w:rFonts w:ascii="Verdana" w:hAnsi="Verdana" w:cs="Courier New"/>
          <w:sz w:val="20"/>
          <w:szCs w:val="20"/>
          <w:lang w:val="en-MY" w:eastAsia="ms-MY"/>
        </w:rPr>
        <w:t xml:space="preserve"> </w:t>
      </w:r>
      <w:r w:rsidR="000A5B9B">
        <w:rPr>
          <w:rFonts w:ascii="Verdana" w:hAnsi="Verdana" w:cs="Courier New"/>
          <w:sz w:val="20"/>
          <w:szCs w:val="20"/>
          <w:lang w:val="en-MY" w:eastAsia="ms-MY"/>
        </w:rPr>
        <w:t>${year}</w:t>
      </w:r>
      <w:r w:rsidR="00231856">
        <w:rPr>
          <w:rFonts w:ascii="Verdana" w:hAnsi="Verdana" w:cs="Courier New"/>
          <w:sz w:val="20"/>
          <w:szCs w:val="20"/>
          <w:lang w:val="en-MY" w:eastAsia="ms-MY"/>
        </w:rPr>
        <w:t xml:space="preserve"> to </w:t>
      </w:r>
      <w:r w:rsidR="000A5B9B">
        <w:rPr>
          <w:rFonts w:ascii="Verdana" w:hAnsi="Verdana" w:cs="Courier New"/>
          <w:sz w:val="20"/>
          <w:szCs w:val="20"/>
          <w:lang w:val="en-MY" w:eastAsia="ms-MY"/>
        </w:rPr>
        <w:t>${month}</w:t>
      </w:r>
      <w:r w:rsidR="00231856">
        <w:rPr>
          <w:rFonts w:ascii="Verdana" w:hAnsi="Verdana" w:cs="Courier New"/>
          <w:sz w:val="20"/>
          <w:szCs w:val="20"/>
          <w:lang w:val="en-MY" w:eastAsia="ms-MY"/>
        </w:rPr>
        <w:t xml:space="preserve"> </w:t>
      </w:r>
      <w:r w:rsidR="000A5B9B">
        <w:rPr>
          <w:rFonts w:ascii="Verdana" w:hAnsi="Verdana" w:cs="Courier New"/>
          <w:sz w:val="20"/>
          <w:szCs w:val="20"/>
          <w:lang w:val="en-MY" w:eastAsia="ms-MY"/>
        </w:rPr>
        <w:t>{year}</w:t>
      </w:r>
      <w:r w:rsidR="004360B5">
        <w:rPr>
          <w:rFonts w:ascii="Verdana" w:hAnsi="Verdana" w:cs="Courier New"/>
          <w:sz w:val="20"/>
          <w:szCs w:val="20"/>
          <w:lang w:val="en-MY" w:eastAsia="ms-MY"/>
        </w:rPr>
        <w:t>.</w:t>
      </w:r>
    </w:p>
    <w:p w:rsidR="00E467E1" w:rsidRPr="00E467E1" w:rsidRDefault="00E467E1" w:rsidP="00E467E1">
      <w:pPr>
        <w:jc w:val="both"/>
        <w:rPr>
          <w:rFonts w:ascii="Verdana" w:hAnsi="Verdana" w:cs="Courier New"/>
          <w:sz w:val="20"/>
          <w:szCs w:val="20"/>
          <w:lang w:val="en-MY" w:eastAsia="ms-MY"/>
        </w:rPr>
      </w:pPr>
    </w:p>
    <w:tbl>
      <w:tblPr>
        <w:tblW w:w="9738" w:type="dxa"/>
        <w:tblInd w:w="113" w:type="dxa"/>
        <w:tblLook w:val="04A0" w:firstRow="1" w:lastRow="0" w:firstColumn="1" w:lastColumn="0" w:noHBand="0" w:noVBand="1"/>
      </w:tblPr>
      <w:tblGrid>
        <w:gridCol w:w="2023"/>
        <w:gridCol w:w="3772"/>
        <w:gridCol w:w="1646"/>
        <w:gridCol w:w="2297"/>
      </w:tblGrid>
      <w:tr w:rsidR="00231856" w:rsidTr="00231856">
        <w:trPr>
          <w:trHeight w:val="349"/>
        </w:trPr>
        <w:tc>
          <w:tcPr>
            <w:tcW w:w="2023"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231856" w:rsidRDefault="00231856">
            <w:pPr>
              <w:rPr>
                <w:rFonts w:ascii="Calibri" w:hAnsi="Calibri"/>
                <w:b/>
                <w:bCs/>
                <w:color w:val="000000"/>
                <w:sz w:val="22"/>
                <w:szCs w:val="22"/>
                <w:lang w:val="en-MY" w:eastAsia="en-MY"/>
              </w:rPr>
            </w:pPr>
            <w:r>
              <w:rPr>
                <w:rFonts w:ascii="Calibri" w:hAnsi="Calibri"/>
                <w:b/>
                <w:bCs/>
                <w:color w:val="000000"/>
                <w:sz w:val="22"/>
                <w:szCs w:val="22"/>
              </w:rPr>
              <w:t>Vehicle No.</w:t>
            </w:r>
          </w:p>
        </w:tc>
        <w:tc>
          <w:tcPr>
            <w:tcW w:w="3772" w:type="dxa"/>
            <w:tcBorders>
              <w:top w:val="single" w:sz="4" w:space="0" w:color="auto"/>
              <w:left w:val="nil"/>
              <w:bottom w:val="single" w:sz="4" w:space="0" w:color="auto"/>
              <w:right w:val="single" w:sz="4" w:space="0" w:color="auto"/>
            </w:tcBorders>
            <w:shd w:val="clear" w:color="000000" w:fill="C6E0B4"/>
            <w:noWrap/>
            <w:vAlign w:val="bottom"/>
            <w:hideMark/>
          </w:tcPr>
          <w:p w:rsidR="00231856" w:rsidRDefault="00231856">
            <w:pPr>
              <w:rPr>
                <w:rFonts w:ascii="Calibri" w:hAnsi="Calibri"/>
                <w:b/>
                <w:bCs/>
                <w:color w:val="000000"/>
                <w:sz w:val="22"/>
                <w:szCs w:val="22"/>
              </w:rPr>
            </w:pPr>
            <w:r>
              <w:rPr>
                <w:rFonts w:ascii="Calibri" w:hAnsi="Calibri"/>
                <w:b/>
                <w:bCs/>
                <w:color w:val="000000"/>
                <w:sz w:val="22"/>
                <w:szCs w:val="22"/>
              </w:rPr>
              <w:t>Model</w:t>
            </w:r>
          </w:p>
        </w:tc>
        <w:tc>
          <w:tcPr>
            <w:tcW w:w="1646" w:type="dxa"/>
            <w:tcBorders>
              <w:top w:val="single" w:sz="4" w:space="0" w:color="auto"/>
              <w:left w:val="nil"/>
              <w:bottom w:val="single" w:sz="4" w:space="0" w:color="auto"/>
              <w:right w:val="single" w:sz="4" w:space="0" w:color="auto"/>
            </w:tcBorders>
            <w:shd w:val="clear" w:color="000000" w:fill="C6E0B4"/>
            <w:noWrap/>
            <w:vAlign w:val="bottom"/>
            <w:hideMark/>
          </w:tcPr>
          <w:p w:rsidR="00231856" w:rsidRDefault="00231856">
            <w:pPr>
              <w:rPr>
                <w:rFonts w:ascii="Calibri" w:hAnsi="Calibri"/>
                <w:b/>
                <w:bCs/>
                <w:color w:val="000000"/>
                <w:sz w:val="22"/>
                <w:szCs w:val="22"/>
              </w:rPr>
            </w:pPr>
            <w:r>
              <w:rPr>
                <w:rFonts w:ascii="Calibri" w:hAnsi="Calibri"/>
                <w:b/>
                <w:bCs/>
                <w:color w:val="000000"/>
                <w:sz w:val="22"/>
                <w:szCs w:val="22"/>
              </w:rPr>
              <w:t>Section</w:t>
            </w:r>
          </w:p>
        </w:tc>
        <w:tc>
          <w:tcPr>
            <w:tcW w:w="2297" w:type="dxa"/>
            <w:tcBorders>
              <w:top w:val="single" w:sz="4" w:space="0" w:color="auto"/>
              <w:left w:val="nil"/>
              <w:bottom w:val="single" w:sz="4" w:space="0" w:color="auto"/>
              <w:right w:val="single" w:sz="4" w:space="0" w:color="auto"/>
            </w:tcBorders>
            <w:shd w:val="clear" w:color="000000" w:fill="C6E0B4"/>
            <w:noWrap/>
            <w:vAlign w:val="bottom"/>
            <w:hideMark/>
          </w:tcPr>
          <w:p w:rsidR="00231856" w:rsidRDefault="00231856">
            <w:pPr>
              <w:rPr>
                <w:rFonts w:ascii="Calibri" w:hAnsi="Calibri"/>
                <w:b/>
                <w:bCs/>
                <w:color w:val="000000"/>
                <w:sz w:val="22"/>
                <w:szCs w:val="22"/>
              </w:rPr>
            </w:pPr>
            <w:r>
              <w:rPr>
                <w:rFonts w:ascii="Calibri" w:hAnsi="Calibri"/>
                <w:b/>
                <w:bCs/>
                <w:color w:val="000000"/>
                <w:sz w:val="22"/>
                <w:szCs w:val="22"/>
              </w:rPr>
              <w:t>Result</w:t>
            </w:r>
          </w:p>
        </w:tc>
      </w:tr>
      <w:tr w:rsidR="00231856" w:rsidTr="000A5B9B">
        <w:trPr>
          <w:trHeight w:val="349"/>
        </w:trPr>
        <w:tc>
          <w:tcPr>
            <w:tcW w:w="2023" w:type="dxa"/>
            <w:tcBorders>
              <w:top w:val="nil"/>
              <w:left w:val="single" w:sz="4" w:space="0" w:color="auto"/>
              <w:bottom w:val="single" w:sz="4" w:space="0" w:color="auto"/>
              <w:right w:val="single" w:sz="4" w:space="0" w:color="auto"/>
            </w:tcBorders>
            <w:shd w:val="clear" w:color="auto" w:fill="auto"/>
            <w:noWrap/>
            <w:vAlign w:val="bottom"/>
          </w:tcPr>
          <w:p w:rsidR="00231856" w:rsidRDefault="0099647F">
            <w:pPr>
              <w:rPr>
                <w:rFonts w:ascii="Calibri" w:hAnsi="Calibri"/>
                <w:b/>
                <w:bCs/>
                <w:color w:val="000000"/>
                <w:sz w:val="22"/>
                <w:szCs w:val="22"/>
              </w:rPr>
            </w:pPr>
            <w:r>
              <w:rPr>
                <w:rFonts w:ascii="Calibri" w:hAnsi="Calibri"/>
                <w:b/>
                <w:bCs/>
                <w:color w:val="000000"/>
                <w:sz w:val="22"/>
                <w:szCs w:val="22"/>
              </w:rPr>
              <w:t>${</w:t>
            </w:r>
            <w:proofErr w:type="spellStart"/>
            <w:r>
              <w:rPr>
                <w:rFonts w:ascii="Calibri" w:hAnsi="Calibri"/>
                <w:b/>
                <w:bCs/>
                <w:color w:val="000000"/>
                <w:sz w:val="22"/>
                <w:szCs w:val="22"/>
              </w:rPr>
              <w:t>vehicle_no</w:t>
            </w:r>
            <w:proofErr w:type="spellEnd"/>
            <w:r>
              <w:rPr>
                <w:rFonts w:ascii="Calibri" w:hAnsi="Calibri"/>
                <w:b/>
                <w:bCs/>
                <w:color w:val="000000"/>
                <w:sz w:val="22"/>
                <w:szCs w:val="22"/>
              </w:rPr>
              <w:t>}</w:t>
            </w:r>
          </w:p>
        </w:tc>
        <w:tc>
          <w:tcPr>
            <w:tcW w:w="3772" w:type="dxa"/>
            <w:tcBorders>
              <w:top w:val="nil"/>
              <w:left w:val="nil"/>
              <w:bottom w:val="single" w:sz="4" w:space="0" w:color="auto"/>
              <w:right w:val="single" w:sz="4" w:space="0" w:color="auto"/>
            </w:tcBorders>
            <w:shd w:val="clear" w:color="auto" w:fill="auto"/>
            <w:noWrap/>
            <w:vAlign w:val="bottom"/>
          </w:tcPr>
          <w:p w:rsidR="00231856" w:rsidRDefault="00231856">
            <w:pPr>
              <w:rPr>
                <w:rFonts w:ascii="Calibri" w:hAnsi="Calibri"/>
                <w:color w:val="000000"/>
                <w:sz w:val="22"/>
                <w:szCs w:val="22"/>
              </w:rPr>
            </w:pPr>
            <w:bookmarkStart w:id="0" w:name="_GoBack"/>
            <w:bookmarkEnd w:id="0"/>
          </w:p>
        </w:tc>
        <w:tc>
          <w:tcPr>
            <w:tcW w:w="1646" w:type="dxa"/>
            <w:tcBorders>
              <w:top w:val="nil"/>
              <w:left w:val="nil"/>
              <w:bottom w:val="single" w:sz="4" w:space="0" w:color="auto"/>
              <w:right w:val="single" w:sz="4" w:space="0" w:color="auto"/>
            </w:tcBorders>
            <w:shd w:val="clear" w:color="auto" w:fill="auto"/>
            <w:noWrap/>
            <w:vAlign w:val="bottom"/>
          </w:tcPr>
          <w:p w:rsidR="00231856" w:rsidRDefault="00231856">
            <w:pPr>
              <w:rPr>
                <w:rFonts w:ascii="Calibri" w:hAnsi="Calibri"/>
                <w:color w:val="000000"/>
                <w:sz w:val="22"/>
                <w:szCs w:val="22"/>
              </w:rPr>
            </w:pPr>
          </w:p>
        </w:tc>
        <w:tc>
          <w:tcPr>
            <w:tcW w:w="2297" w:type="dxa"/>
            <w:tcBorders>
              <w:top w:val="nil"/>
              <w:left w:val="nil"/>
              <w:bottom w:val="single" w:sz="4" w:space="0" w:color="auto"/>
              <w:right w:val="single" w:sz="4" w:space="0" w:color="auto"/>
            </w:tcBorders>
            <w:shd w:val="clear" w:color="auto" w:fill="auto"/>
            <w:noWrap/>
            <w:vAlign w:val="bottom"/>
          </w:tcPr>
          <w:p w:rsidR="00231856" w:rsidRDefault="00231856">
            <w:pPr>
              <w:rPr>
                <w:rFonts w:ascii="Calibri" w:hAnsi="Calibri"/>
                <w:color w:val="000000"/>
                <w:sz w:val="22"/>
                <w:szCs w:val="22"/>
              </w:rPr>
            </w:pPr>
          </w:p>
        </w:tc>
      </w:tr>
      <w:tr w:rsidR="00231856" w:rsidTr="000A5B9B">
        <w:trPr>
          <w:trHeight w:val="349"/>
        </w:trPr>
        <w:tc>
          <w:tcPr>
            <w:tcW w:w="2023" w:type="dxa"/>
            <w:tcBorders>
              <w:top w:val="nil"/>
              <w:left w:val="single" w:sz="4" w:space="0" w:color="auto"/>
              <w:bottom w:val="single" w:sz="4" w:space="0" w:color="auto"/>
              <w:right w:val="single" w:sz="4" w:space="0" w:color="auto"/>
            </w:tcBorders>
            <w:shd w:val="clear" w:color="auto" w:fill="auto"/>
            <w:noWrap/>
            <w:vAlign w:val="bottom"/>
          </w:tcPr>
          <w:p w:rsidR="00231856" w:rsidRDefault="00231856">
            <w:pPr>
              <w:rPr>
                <w:rFonts w:ascii="Calibri" w:hAnsi="Calibri"/>
                <w:b/>
                <w:bCs/>
                <w:color w:val="000000"/>
                <w:sz w:val="22"/>
                <w:szCs w:val="22"/>
              </w:rPr>
            </w:pPr>
          </w:p>
        </w:tc>
        <w:tc>
          <w:tcPr>
            <w:tcW w:w="3772" w:type="dxa"/>
            <w:tcBorders>
              <w:top w:val="nil"/>
              <w:left w:val="nil"/>
              <w:bottom w:val="single" w:sz="4" w:space="0" w:color="auto"/>
              <w:right w:val="single" w:sz="4" w:space="0" w:color="auto"/>
            </w:tcBorders>
            <w:shd w:val="clear" w:color="auto" w:fill="auto"/>
            <w:noWrap/>
            <w:vAlign w:val="bottom"/>
          </w:tcPr>
          <w:p w:rsidR="00231856" w:rsidRDefault="00231856">
            <w:pPr>
              <w:rPr>
                <w:rFonts w:ascii="Calibri" w:hAnsi="Calibri"/>
                <w:color w:val="000000"/>
                <w:sz w:val="22"/>
                <w:szCs w:val="22"/>
              </w:rPr>
            </w:pPr>
          </w:p>
        </w:tc>
        <w:tc>
          <w:tcPr>
            <w:tcW w:w="1646" w:type="dxa"/>
            <w:tcBorders>
              <w:top w:val="nil"/>
              <w:left w:val="nil"/>
              <w:bottom w:val="single" w:sz="4" w:space="0" w:color="auto"/>
              <w:right w:val="single" w:sz="4" w:space="0" w:color="auto"/>
            </w:tcBorders>
            <w:shd w:val="clear" w:color="auto" w:fill="auto"/>
            <w:noWrap/>
            <w:vAlign w:val="bottom"/>
          </w:tcPr>
          <w:p w:rsidR="00231856" w:rsidRDefault="00231856">
            <w:pPr>
              <w:rPr>
                <w:rFonts w:ascii="Calibri" w:hAnsi="Calibri"/>
                <w:color w:val="000000"/>
                <w:sz w:val="22"/>
                <w:szCs w:val="22"/>
              </w:rPr>
            </w:pPr>
          </w:p>
        </w:tc>
        <w:tc>
          <w:tcPr>
            <w:tcW w:w="2297" w:type="dxa"/>
            <w:tcBorders>
              <w:top w:val="nil"/>
              <w:left w:val="nil"/>
              <w:bottom w:val="single" w:sz="4" w:space="0" w:color="auto"/>
              <w:right w:val="single" w:sz="4" w:space="0" w:color="auto"/>
            </w:tcBorders>
            <w:shd w:val="clear" w:color="auto" w:fill="auto"/>
            <w:noWrap/>
            <w:vAlign w:val="bottom"/>
          </w:tcPr>
          <w:p w:rsidR="00231856" w:rsidRDefault="00231856">
            <w:pPr>
              <w:rPr>
                <w:rFonts w:ascii="Calibri" w:hAnsi="Calibri"/>
                <w:color w:val="000000"/>
                <w:sz w:val="22"/>
                <w:szCs w:val="22"/>
              </w:rPr>
            </w:pPr>
          </w:p>
        </w:tc>
      </w:tr>
      <w:tr w:rsidR="00231856" w:rsidTr="000A5B9B">
        <w:trPr>
          <w:trHeight w:val="349"/>
        </w:trPr>
        <w:tc>
          <w:tcPr>
            <w:tcW w:w="2023" w:type="dxa"/>
            <w:tcBorders>
              <w:top w:val="nil"/>
              <w:left w:val="single" w:sz="4" w:space="0" w:color="auto"/>
              <w:bottom w:val="single" w:sz="4" w:space="0" w:color="auto"/>
              <w:right w:val="single" w:sz="4" w:space="0" w:color="auto"/>
            </w:tcBorders>
            <w:shd w:val="clear" w:color="auto" w:fill="auto"/>
            <w:noWrap/>
            <w:vAlign w:val="bottom"/>
          </w:tcPr>
          <w:p w:rsidR="00231856" w:rsidRDefault="00231856">
            <w:pPr>
              <w:rPr>
                <w:rFonts w:ascii="Calibri" w:hAnsi="Calibri"/>
                <w:b/>
                <w:bCs/>
                <w:color w:val="000000"/>
                <w:sz w:val="22"/>
                <w:szCs w:val="22"/>
              </w:rPr>
            </w:pPr>
          </w:p>
        </w:tc>
        <w:tc>
          <w:tcPr>
            <w:tcW w:w="3772" w:type="dxa"/>
            <w:tcBorders>
              <w:top w:val="nil"/>
              <w:left w:val="nil"/>
              <w:bottom w:val="single" w:sz="4" w:space="0" w:color="auto"/>
              <w:right w:val="single" w:sz="4" w:space="0" w:color="auto"/>
            </w:tcBorders>
            <w:shd w:val="clear" w:color="auto" w:fill="auto"/>
            <w:noWrap/>
            <w:vAlign w:val="bottom"/>
          </w:tcPr>
          <w:p w:rsidR="00231856" w:rsidRDefault="00231856">
            <w:pPr>
              <w:rPr>
                <w:rFonts w:ascii="Calibri" w:hAnsi="Calibri"/>
                <w:color w:val="000000"/>
                <w:sz w:val="22"/>
                <w:szCs w:val="22"/>
              </w:rPr>
            </w:pPr>
          </w:p>
        </w:tc>
        <w:tc>
          <w:tcPr>
            <w:tcW w:w="1646" w:type="dxa"/>
            <w:tcBorders>
              <w:top w:val="nil"/>
              <w:left w:val="nil"/>
              <w:bottom w:val="single" w:sz="4" w:space="0" w:color="auto"/>
              <w:right w:val="single" w:sz="4" w:space="0" w:color="auto"/>
            </w:tcBorders>
            <w:shd w:val="clear" w:color="auto" w:fill="auto"/>
            <w:noWrap/>
            <w:vAlign w:val="bottom"/>
          </w:tcPr>
          <w:p w:rsidR="00231856" w:rsidRDefault="00231856">
            <w:pPr>
              <w:rPr>
                <w:rFonts w:ascii="Calibri" w:hAnsi="Calibri"/>
                <w:color w:val="000000"/>
                <w:sz w:val="22"/>
                <w:szCs w:val="22"/>
              </w:rPr>
            </w:pPr>
          </w:p>
        </w:tc>
        <w:tc>
          <w:tcPr>
            <w:tcW w:w="2297" w:type="dxa"/>
            <w:tcBorders>
              <w:top w:val="nil"/>
              <w:left w:val="nil"/>
              <w:bottom w:val="single" w:sz="4" w:space="0" w:color="auto"/>
              <w:right w:val="single" w:sz="4" w:space="0" w:color="auto"/>
            </w:tcBorders>
            <w:shd w:val="clear" w:color="auto" w:fill="auto"/>
            <w:noWrap/>
            <w:vAlign w:val="bottom"/>
          </w:tcPr>
          <w:p w:rsidR="00231856" w:rsidRDefault="00231856">
            <w:pPr>
              <w:rPr>
                <w:rFonts w:ascii="Calibri" w:hAnsi="Calibri"/>
                <w:color w:val="000000"/>
                <w:sz w:val="22"/>
                <w:szCs w:val="22"/>
              </w:rPr>
            </w:pPr>
          </w:p>
        </w:tc>
      </w:tr>
      <w:tr w:rsidR="00231856" w:rsidTr="000A5B9B">
        <w:trPr>
          <w:trHeight w:val="349"/>
        </w:trPr>
        <w:tc>
          <w:tcPr>
            <w:tcW w:w="2023" w:type="dxa"/>
            <w:tcBorders>
              <w:top w:val="nil"/>
              <w:left w:val="single" w:sz="4" w:space="0" w:color="auto"/>
              <w:bottom w:val="single" w:sz="4" w:space="0" w:color="auto"/>
              <w:right w:val="single" w:sz="4" w:space="0" w:color="auto"/>
            </w:tcBorders>
            <w:shd w:val="clear" w:color="auto" w:fill="auto"/>
            <w:noWrap/>
            <w:vAlign w:val="bottom"/>
          </w:tcPr>
          <w:p w:rsidR="00231856" w:rsidRDefault="00231856">
            <w:pPr>
              <w:rPr>
                <w:rFonts w:ascii="Calibri" w:hAnsi="Calibri"/>
                <w:b/>
                <w:bCs/>
                <w:color w:val="000000"/>
                <w:sz w:val="22"/>
                <w:szCs w:val="22"/>
              </w:rPr>
            </w:pPr>
          </w:p>
        </w:tc>
        <w:tc>
          <w:tcPr>
            <w:tcW w:w="3772" w:type="dxa"/>
            <w:tcBorders>
              <w:top w:val="nil"/>
              <w:left w:val="nil"/>
              <w:bottom w:val="single" w:sz="4" w:space="0" w:color="auto"/>
              <w:right w:val="single" w:sz="4" w:space="0" w:color="auto"/>
            </w:tcBorders>
            <w:shd w:val="clear" w:color="auto" w:fill="auto"/>
            <w:noWrap/>
            <w:vAlign w:val="bottom"/>
          </w:tcPr>
          <w:p w:rsidR="00231856" w:rsidRDefault="00231856">
            <w:pPr>
              <w:rPr>
                <w:rFonts w:ascii="Calibri" w:hAnsi="Calibri"/>
                <w:color w:val="000000"/>
                <w:sz w:val="22"/>
                <w:szCs w:val="22"/>
              </w:rPr>
            </w:pPr>
          </w:p>
        </w:tc>
        <w:tc>
          <w:tcPr>
            <w:tcW w:w="1646" w:type="dxa"/>
            <w:tcBorders>
              <w:top w:val="nil"/>
              <w:left w:val="nil"/>
              <w:bottom w:val="single" w:sz="4" w:space="0" w:color="auto"/>
              <w:right w:val="single" w:sz="4" w:space="0" w:color="auto"/>
            </w:tcBorders>
            <w:shd w:val="clear" w:color="auto" w:fill="auto"/>
            <w:noWrap/>
            <w:vAlign w:val="bottom"/>
          </w:tcPr>
          <w:p w:rsidR="00231856" w:rsidRDefault="00231856">
            <w:pPr>
              <w:rPr>
                <w:rFonts w:ascii="Calibri" w:hAnsi="Calibri"/>
                <w:color w:val="000000"/>
                <w:sz w:val="22"/>
                <w:szCs w:val="22"/>
              </w:rPr>
            </w:pPr>
          </w:p>
        </w:tc>
        <w:tc>
          <w:tcPr>
            <w:tcW w:w="2297" w:type="dxa"/>
            <w:tcBorders>
              <w:top w:val="nil"/>
              <w:left w:val="nil"/>
              <w:bottom w:val="single" w:sz="4" w:space="0" w:color="auto"/>
              <w:right w:val="single" w:sz="4" w:space="0" w:color="auto"/>
            </w:tcBorders>
            <w:shd w:val="clear" w:color="auto" w:fill="auto"/>
            <w:noWrap/>
            <w:vAlign w:val="bottom"/>
          </w:tcPr>
          <w:p w:rsidR="00231856" w:rsidRDefault="00231856">
            <w:pPr>
              <w:rPr>
                <w:rFonts w:ascii="Calibri" w:hAnsi="Calibri"/>
                <w:color w:val="000000"/>
                <w:sz w:val="22"/>
                <w:szCs w:val="22"/>
              </w:rPr>
            </w:pPr>
          </w:p>
        </w:tc>
      </w:tr>
      <w:tr w:rsidR="00231856" w:rsidTr="000A5B9B">
        <w:trPr>
          <w:trHeight w:val="349"/>
        </w:trPr>
        <w:tc>
          <w:tcPr>
            <w:tcW w:w="2023" w:type="dxa"/>
            <w:tcBorders>
              <w:top w:val="nil"/>
              <w:left w:val="single" w:sz="4" w:space="0" w:color="auto"/>
              <w:bottom w:val="single" w:sz="4" w:space="0" w:color="auto"/>
              <w:right w:val="single" w:sz="4" w:space="0" w:color="auto"/>
            </w:tcBorders>
            <w:shd w:val="clear" w:color="auto" w:fill="auto"/>
            <w:noWrap/>
            <w:vAlign w:val="bottom"/>
          </w:tcPr>
          <w:p w:rsidR="00231856" w:rsidRDefault="00231856">
            <w:pPr>
              <w:rPr>
                <w:rFonts w:ascii="Calibri" w:hAnsi="Calibri"/>
                <w:b/>
                <w:bCs/>
                <w:color w:val="000000"/>
                <w:sz w:val="22"/>
                <w:szCs w:val="22"/>
              </w:rPr>
            </w:pPr>
          </w:p>
        </w:tc>
        <w:tc>
          <w:tcPr>
            <w:tcW w:w="3772" w:type="dxa"/>
            <w:tcBorders>
              <w:top w:val="nil"/>
              <w:left w:val="nil"/>
              <w:bottom w:val="single" w:sz="4" w:space="0" w:color="auto"/>
              <w:right w:val="single" w:sz="4" w:space="0" w:color="auto"/>
            </w:tcBorders>
            <w:shd w:val="clear" w:color="auto" w:fill="auto"/>
            <w:noWrap/>
            <w:vAlign w:val="bottom"/>
          </w:tcPr>
          <w:p w:rsidR="00231856" w:rsidRDefault="00231856">
            <w:pPr>
              <w:rPr>
                <w:rFonts w:ascii="Calibri" w:hAnsi="Calibri"/>
                <w:color w:val="000000"/>
                <w:sz w:val="22"/>
                <w:szCs w:val="22"/>
              </w:rPr>
            </w:pPr>
          </w:p>
        </w:tc>
        <w:tc>
          <w:tcPr>
            <w:tcW w:w="1646" w:type="dxa"/>
            <w:tcBorders>
              <w:top w:val="nil"/>
              <w:left w:val="nil"/>
              <w:bottom w:val="single" w:sz="4" w:space="0" w:color="auto"/>
              <w:right w:val="single" w:sz="4" w:space="0" w:color="auto"/>
            </w:tcBorders>
            <w:shd w:val="clear" w:color="auto" w:fill="auto"/>
            <w:noWrap/>
            <w:vAlign w:val="bottom"/>
          </w:tcPr>
          <w:p w:rsidR="00231856" w:rsidRDefault="00231856">
            <w:pPr>
              <w:rPr>
                <w:rFonts w:ascii="Calibri" w:hAnsi="Calibri"/>
                <w:color w:val="000000"/>
                <w:sz w:val="22"/>
                <w:szCs w:val="22"/>
              </w:rPr>
            </w:pPr>
          </w:p>
        </w:tc>
        <w:tc>
          <w:tcPr>
            <w:tcW w:w="2297" w:type="dxa"/>
            <w:tcBorders>
              <w:top w:val="nil"/>
              <w:left w:val="nil"/>
              <w:bottom w:val="single" w:sz="4" w:space="0" w:color="auto"/>
              <w:right w:val="single" w:sz="4" w:space="0" w:color="auto"/>
            </w:tcBorders>
            <w:shd w:val="clear" w:color="auto" w:fill="auto"/>
            <w:noWrap/>
            <w:vAlign w:val="bottom"/>
          </w:tcPr>
          <w:p w:rsidR="00231856" w:rsidRDefault="00231856">
            <w:pPr>
              <w:rPr>
                <w:rFonts w:ascii="Calibri" w:hAnsi="Calibri"/>
                <w:color w:val="000000"/>
                <w:sz w:val="22"/>
                <w:szCs w:val="22"/>
              </w:rPr>
            </w:pPr>
          </w:p>
        </w:tc>
      </w:tr>
      <w:tr w:rsidR="00231856" w:rsidTr="000A5B9B">
        <w:trPr>
          <w:trHeight w:val="349"/>
        </w:trPr>
        <w:tc>
          <w:tcPr>
            <w:tcW w:w="2023" w:type="dxa"/>
            <w:tcBorders>
              <w:top w:val="nil"/>
              <w:left w:val="single" w:sz="4" w:space="0" w:color="auto"/>
              <w:bottom w:val="single" w:sz="4" w:space="0" w:color="auto"/>
              <w:right w:val="single" w:sz="4" w:space="0" w:color="auto"/>
            </w:tcBorders>
            <w:shd w:val="clear" w:color="auto" w:fill="auto"/>
            <w:noWrap/>
            <w:vAlign w:val="bottom"/>
          </w:tcPr>
          <w:p w:rsidR="00231856" w:rsidRDefault="00231856">
            <w:pPr>
              <w:rPr>
                <w:rFonts w:ascii="Calibri" w:hAnsi="Calibri"/>
                <w:b/>
                <w:bCs/>
                <w:color w:val="000000"/>
                <w:sz w:val="22"/>
                <w:szCs w:val="22"/>
              </w:rPr>
            </w:pPr>
          </w:p>
        </w:tc>
        <w:tc>
          <w:tcPr>
            <w:tcW w:w="3772" w:type="dxa"/>
            <w:tcBorders>
              <w:top w:val="nil"/>
              <w:left w:val="nil"/>
              <w:bottom w:val="single" w:sz="4" w:space="0" w:color="auto"/>
              <w:right w:val="single" w:sz="4" w:space="0" w:color="auto"/>
            </w:tcBorders>
            <w:shd w:val="clear" w:color="auto" w:fill="auto"/>
            <w:noWrap/>
            <w:vAlign w:val="bottom"/>
          </w:tcPr>
          <w:p w:rsidR="00231856" w:rsidRDefault="00231856">
            <w:pPr>
              <w:rPr>
                <w:rFonts w:ascii="Calibri" w:hAnsi="Calibri"/>
                <w:color w:val="000000"/>
                <w:sz w:val="22"/>
                <w:szCs w:val="22"/>
              </w:rPr>
            </w:pPr>
          </w:p>
        </w:tc>
        <w:tc>
          <w:tcPr>
            <w:tcW w:w="1646" w:type="dxa"/>
            <w:tcBorders>
              <w:top w:val="nil"/>
              <w:left w:val="nil"/>
              <w:bottom w:val="single" w:sz="4" w:space="0" w:color="auto"/>
              <w:right w:val="single" w:sz="4" w:space="0" w:color="auto"/>
            </w:tcBorders>
            <w:shd w:val="clear" w:color="auto" w:fill="auto"/>
            <w:noWrap/>
            <w:vAlign w:val="bottom"/>
          </w:tcPr>
          <w:p w:rsidR="00231856" w:rsidRDefault="00231856">
            <w:pPr>
              <w:rPr>
                <w:rFonts w:ascii="Calibri" w:hAnsi="Calibri"/>
                <w:color w:val="000000"/>
                <w:sz w:val="22"/>
                <w:szCs w:val="22"/>
              </w:rPr>
            </w:pPr>
          </w:p>
        </w:tc>
        <w:tc>
          <w:tcPr>
            <w:tcW w:w="2297" w:type="dxa"/>
            <w:tcBorders>
              <w:top w:val="nil"/>
              <w:left w:val="nil"/>
              <w:bottom w:val="single" w:sz="4" w:space="0" w:color="auto"/>
              <w:right w:val="single" w:sz="4" w:space="0" w:color="auto"/>
            </w:tcBorders>
            <w:shd w:val="clear" w:color="auto" w:fill="auto"/>
            <w:noWrap/>
            <w:vAlign w:val="bottom"/>
          </w:tcPr>
          <w:p w:rsidR="00231856" w:rsidRDefault="00231856">
            <w:pPr>
              <w:rPr>
                <w:rFonts w:ascii="Calibri" w:hAnsi="Calibri"/>
                <w:color w:val="000000"/>
                <w:sz w:val="22"/>
                <w:szCs w:val="22"/>
              </w:rPr>
            </w:pPr>
          </w:p>
        </w:tc>
      </w:tr>
    </w:tbl>
    <w:p w:rsidR="00E467E1" w:rsidRPr="009D320A" w:rsidRDefault="00E467E1" w:rsidP="00E467E1">
      <w:pPr>
        <w:rPr>
          <w:rFonts w:ascii="Verdana" w:hAnsi="Verdana" w:cs="Courier New"/>
          <w:sz w:val="20"/>
          <w:szCs w:val="20"/>
          <w:lang w:val="en-MY" w:eastAsia="ms-MY"/>
        </w:rPr>
      </w:pPr>
    </w:p>
    <w:p w:rsidR="006C2EFF" w:rsidRPr="00E467E1" w:rsidRDefault="00E467E1" w:rsidP="00E467E1">
      <w:pPr>
        <w:jc w:val="center"/>
        <w:rPr>
          <w:rFonts w:ascii="Verdana" w:hAnsi="Verdana" w:cs="Courier New"/>
          <w:b/>
          <w:sz w:val="16"/>
          <w:szCs w:val="20"/>
          <w:lang w:val="en-MY" w:eastAsia="ms-MY"/>
        </w:rPr>
      </w:pPr>
      <w:bookmarkStart w:id="1" w:name="_Ref512516216"/>
      <w:r w:rsidRPr="00E467E1">
        <w:rPr>
          <w:b/>
          <w:sz w:val="20"/>
        </w:rPr>
        <w:t xml:space="preserve">Table </w:t>
      </w:r>
      <w:r w:rsidRPr="00E467E1">
        <w:rPr>
          <w:b/>
          <w:sz w:val="20"/>
        </w:rPr>
        <w:fldChar w:fldCharType="begin"/>
      </w:r>
      <w:r w:rsidRPr="00E467E1">
        <w:rPr>
          <w:b/>
          <w:sz w:val="20"/>
        </w:rPr>
        <w:instrText xml:space="preserve"> SEQ Table \* ARABIC </w:instrText>
      </w:r>
      <w:r w:rsidRPr="00E467E1">
        <w:rPr>
          <w:b/>
          <w:sz w:val="20"/>
        </w:rPr>
        <w:fldChar w:fldCharType="separate"/>
      </w:r>
      <w:r w:rsidR="000A5B9B">
        <w:rPr>
          <w:b/>
          <w:noProof/>
          <w:sz w:val="20"/>
        </w:rPr>
        <w:t>1</w:t>
      </w:r>
      <w:r w:rsidRPr="00E467E1">
        <w:rPr>
          <w:b/>
          <w:sz w:val="20"/>
        </w:rPr>
        <w:fldChar w:fldCharType="end"/>
      </w:r>
      <w:bookmarkEnd w:id="1"/>
    </w:p>
    <w:p w:rsidR="006C2EFF" w:rsidRDefault="006C2EFF" w:rsidP="004360B5">
      <w:pPr>
        <w:jc w:val="both"/>
        <w:rPr>
          <w:rFonts w:ascii="Verdana" w:hAnsi="Verdana" w:cs="Courier New"/>
          <w:sz w:val="20"/>
          <w:szCs w:val="20"/>
          <w:lang w:val="en-MY" w:eastAsia="ms-MY"/>
        </w:rPr>
      </w:pPr>
    </w:p>
    <w:p w:rsidR="006C2EFF" w:rsidRDefault="006C2EFF" w:rsidP="004360B5">
      <w:pPr>
        <w:jc w:val="both"/>
        <w:rPr>
          <w:rFonts w:ascii="Verdana" w:hAnsi="Verdana" w:cs="Courier New"/>
          <w:sz w:val="20"/>
          <w:szCs w:val="20"/>
          <w:lang w:val="en-MY" w:eastAsia="ms-MY"/>
        </w:rPr>
      </w:pPr>
    </w:p>
    <w:p w:rsidR="006C2EFF" w:rsidRDefault="006C2EFF" w:rsidP="004360B5">
      <w:pPr>
        <w:jc w:val="both"/>
        <w:rPr>
          <w:rFonts w:ascii="Verdana" w:hAnsi="Verdana" w:cs="Courier New"/>
          <w:sz w:val="20"/>
          <w:szCs w:val="20"/>
          <w:lang w:val="en-MY" w:eastAsia="ms-MY"/>
        </w:rPr>
      </w:pPr>
    </w:p>
    <w:p w:rsidR="00E467E1" w:rsidRDefault="00E467E1" w:rsidP="004360B5">
      <w:pPr>
        <w:jc w:val="both"/>
        <w:rPr>
          <w:rFonts w:ascii="Verdana" w:hAnsi="Verdana" w:cs="Courier New"/>
          <w:sz w:val="20"/>
          <w:szCs w:val="20"/>
          <w:lang w:val="en-MY" w:eastAsia="ms-MY"/>
        </w:rPr>
      </w:pPr>
    </w:p>
    <w:p w:rsidR="00E467E1" w:rsidRDefault="00E467E1" w:rsidP="004360B5">
      <w:pPr>
        <w:jc w:val="both"/>
        <w:rPr>
          <w:rFonts w:ascii="Verdana" w:hAnsi="Verdana" w:cs="Courier New"/>
          <w:sz w:val="20"/>
          <w:szCs w:val="20"/>
          <w:lang w:val="en-MY" w:eastAsia="ms-MY"/>
        </w:rPr>
      </w:pPr>
    </w:p>
    <w:p w:rsidR="00E467E1" w:rsidRDefault="00E467E1" w:rsidP="004360B5">
      <w:pPr>
        <w:jc w:val="both"/>
        <w:rPr>
          <w:rFonts w:ascii="Verdana" w:hAnsi="Verdana" w:cs="Courier New"/>
          <w:sz w:val="20"/>
          <w:szCs w:val="20"/>
          <w:lang w:val="en-MY" w:eastAsia="ms-MY"/>
        </w:rPr>
      </w:pPr>
    </w:p>
    <w:p w:rsidR="00E467E1" w:rsidRDefault="00E467E1" w:rsidP="004360B5">
      <w:pPr>
        <w:jc w:val="both"/>
        <w:rPr>
          <w:rFonts w:ascii="Verdana" w:hAnsi="Verdana" w:cs="Courier New"/>
          <w:sz w:val="20"/>
          <w:szCs w:val="20"/>
          <w:lang w:val="en-MY" w:eastAsia="ms-MY"/>
        </w:rPr>
      </w:pPr>
    </w:p>
    <w:p w:rsidR="00E467E1" w:rsidRDefault="00E467E1" w:rsidP="004360B5">
      <w:pPr>
        <w:jc w:val="both"/>
        <w:rPr>
          <w:rFonts w:ascii="Verdana" w:hAnsi="Verdana" w:cs="Courier New"/>
          <w:sz w:val="20"/>
          <w:szCs w:val="20"/>
          <w:lang w:val="en-MY" w:eastAsia="ms-MY"/>
        </w:rPr>
      </w:pPr>
    </w:p>
    <w:p w:rsidR="006C2EFF" w:rsidRDefault="002E1698" w:rsidP="004360B5">
      <w:pPr>
        <w:jc w:val="both"/>
        <w:rPr>
          <w:rFonts w:ascii="Verdana" w:hAnsi="Verdana" w:cs="Courier New"/>
          <w:sz w:val="20"/>
          <w:szCs w:val="20"/>
          <w:lang w:val="en-MY" w:eastAsia="ms-MY"/>
        </w:rPr>
      </w:pPr>
      <w:r>
        <w:rPr>
          <w:rFonts w:ascii="Verdana" w:hAnsi="Verdana" w:cs="Courier New"/>
          <w:sz w:val="20"/>
          <w:szCs w:val="20"/>
          <w:lang w:val="en-MY" w:eastAsia="ms-MY"/>
        </w:rPr>
        <w:t>The result shows that there was one (1) vehicle where odometer was not keyed in and five (5) vehicles where the odometer was wrongly keyed in resulting that Admin Unit failed to maintain and track fuel efficiency.</w:t>
      </w:r>
    </w:p>
    <w:p w:rsidR="006C2EFF" w:rsidRPr="009D320A" w:rsidRDefault="006C2EFF" w:rsidP="004360B5">
      <w:pPr>
        <w:jc w:val="both"/>
        <w:rPr>
          <w:rFonts w:ascii="Verdana" w:hAnsi="Verdana" w:cs="Courier New"/>
          <w:sz w:val="20"/>
          <w:szCs w:val="20"/>
          <w:lang w:val="en-MY" w:eastAsia="ms-MY"/>
        </w:rPr>
      </w:pPr>
    </w:p>
    <w:p w:rsidR="004360B5" w:rsidRPr="00FA2DD5" w:rsidRDefault="002E1698" w:rsidP="004360B5">
      <w:pPr>
        <w:jc w:val="both"/>
        <w:rPr>
          <w:rFonts w:ascii="Verdana" w:hAnsi="Verdana" w:cs="Courier New"/>
          <w:sz w:val="20"/>
          <w:szCs w:val="20"/>
          <w:lang w:val="en-MY" w:eastAsia="ms-MY"/>
        </w:rPr>
      </w:pPr>
      <w:r>
        <w:rPr>
          <w:rFonts w:ascii="Verdana" w:hAnsi="Verdana" w:cs="Courier New"/>
          <w:sz w:val="20"/>
          <w:szCs w:val="20"/>
          <w:lang w:val="en-MY" w:eastAsia="ms-MY"/>
        </w:rPr>
        <w:t>Please provide</w:t>
      </w:r>
      <w:r w:rsidR="004360B5" w:rsidRPr="00FA2DD5">
        <w:rPr>
          <w:rFonts w:ascii="Verdana" w:hAnsi="Verdana" w:cs="Courier New"/>
          <w:sz w:val="20"/>
          <w:szCs w:val="20"/>
          <w:lang w:val="en-MY" w:eastAsia="ms-MY"/>
        </w:rPr>
        <w:t xml:space="preserve"> justification</w:t>
      </w:r>
      <w:r>
        <w:rPr>
          <w:rFonts w:ascii="Verdana" w:hAnsi="Verdana" w:cs="Courier New"/>
          <w:sz w:val="20"/>
          <w:szCs w:val="20"/>
          <w:lang w:val="en-MY" w:eastAsia="ms-MY"/>
        </w:rPr>
        <w:t>s for each vehicle as per Appendix 1.</w:t>
      </w:r>
    </w:p>
    <w:p w:rsidR="009D320A" w:rsidRPr="009D320A" w:rsidRDefault="009D320A" w:rsidP="004360B5">
      <w:pPr>
        <w:jc w:val="both"/>
        <w:rPr>
          <w:rFonts w:ascii="Verdana" w:hAnsi="Verdana" w:cs="Courier New"/>
          <w:b/>
          <w:sz w:val="20"/>
          <w:szCs w:val="20"/>
          <w:lang w:val="en-MY" w:eastAsia="ms-MY"/>
        </w:rPr>
      </w:pPr>
    </w:p>
    <w:p w:rsidR="009D320A" w:rsidRPr="009D320A" w:rsidRDefault="009D320A" w:rsidP="004360B5">
      <w:pPr>
        <w:jc w:val="both"/>
        <w:rPr>
          <w:rFonts w:ascii="Verdana" w:hAnsi="Verdana" w:cs="Courier New"/>
          <w:sz w:val="20"/>
          <w:szCs w:val="20"/>
          <w:lang w:val="en-MY" w:eastAsia="ms-MY"/>
        </w:rPr>
      </w:pPr>
    </w:p>
    <w:p w:rsidR="009D320A" w:rsidRPr="009D320A" w:rsidRDefault="009D320A" w:rsidP="004360B5">
      <w:pPr>
        <w:jc w:val="both"/>
        <w:rPr>
          <w:rFonts w:ascii="Verdana" w:hAnsi="Verdana" w:cs="Courier New"/>
          <w:sz w:val="20"/>
          <w:szCs w:val="20"/>
          <w:lang w:val="en-MY" w:eastAsia="ms-MY"/>
        </w:rPr>
      </w:pPr>
      <w:r w:rsidRPr="009D320A">
        <w:rPr>
          <w:rFonts w:ascii="Verdana" w:hAnsi="Verdana" w:cs="Courier New"/>
          <w:sz w:val="20"/>
          <w:szCs w:val="20"/>
          <w:lang w:val="en-MY" w:eastAsia="ms-MY"/>
        </w:rPr>
        <w:t>Thank you.</w:t>
      </w:r>
    </w:p>
    <w:p w:rsidR="00FB6466" w:rsidRPr="009D320A" w:rsidRDefault="009A1A74" w:rsidP="009A1A74">
      <w:pPr>
        <w:jc w:val="both"/>
        <w:rPr>
          <w:rFonts w:ascii="Verdana" w:hAnsi="Verdana" w:cs="Arial"/>
          <w:sz w:val="20"/>
          <w:szCs w:val="20"/>
        </w:rPr>
      </w:pPr>
      <w:r w:rsidRPr="009D320A">
        <w:rPr>
          <w:rFonts w:ascii="Verdana" w:hAnsi="Verdana" w:cs="Arial"/>
          <w:sz w:val="20"/>
          <w:szCs w:val="20"/>
        </w:rPr>
        <w:tab/>
      </w:r>
    </w:p>
    <w:p w:rsidR="009D320A" w:rsidRPr="009D320A" w:rsidRDefault="009D320A" w:rsidP="00FB6466">
      <w:pPr>
        <w:jc w:val="both"/>
        <w:rPr>
          <w:rFonts w:ascii="Verdana" w:hAnsi="Verdana" w:cs="Arial"/>
          <w:sz w:val="20"/>
          <w:szCs w:val="20"/>
        </w:rPr>
      </w:pPr>
    </w:p>
    <w:p w:rsidR="00FB6466" w:rsidRPr="009D320A" w:rsidRDefault="00FB6466" w:rsidP="00FB6466">
      <w:pPr>
        <w:jc w:val="both"/>
        <w:rPr>
          <w:rFonts w:ascii="Verdana" w:hAnsi="Verdana" w:cs="Arial"/>
          <w:sz w:val="20"/>
          <w:szCs w:val="20"/>
        </w:rPr>
      </w:pPr>
      <w:r w:rsidRPr="009D320A">
        <w:rPr>
          <w:rFonts w:ascii="Verdana" w:hAnsi="Verdana" w:cs="Arial"/>
          <w:sz w:val="20"/>
          <w:szCs w:val="20"/>
        </w:rPr>
        <w:t>Regards,</w:t>
      </w:r>
    </w:p>
    <w:p w:rsidR="00FB6466" w:rsidRPr="009D320A" w:rsidRDefault="00FB6466" w:rsidP="00FB6466">
      <w:pPr>
        <w:jc w:val="both"/>
        <w:rPr>
          <w:rFonts w:ascii="Verdana" w:hAnsi="Verdana" w:cs="Arial"/>
          <w:sz w:val="20"/>
          <w:szCs w:val="20"/>
        </w:rPr>
      </w:pPr>
    </w:p>
    <w:p w:rsidR="00FB6466" w:rsidRDefault="00FB6466" w:rsidP="00FB6466">
      <w:pPr>
        <w:jc w:val="both"/>
        <w:rPr>
          <w:rFonts w:ascii="Verdana" w:hAnsi="Verdana" w:cs="Arial"/>
          <w:sz w:val="20"/>
          <w:szCs w:val="20"/>
        </w:rPr>
      </w:pPr>
    </w:p>
    <w:p w:rsidR="00D65CD4" w:rsidRDefault="00D65CD4" w:rsidP="00FB6466">
      <w:pPr>
        <w:jc w:val="both"/>
        <w:rPr>
          <w:rFonts w:ascii="Verdana" w:hAnsi="Verdana" w:cs="Arial"/>
          <w:sz w:val="20"/>
          <w:szCs w:val="20"/>
        </w:rPr>
      </w:pPr>
    </w:p>
    <w:p w:rsidR="00D65CD4" w:rsidRDefault="00D65CD4" w:rsidP="00FB6466">
      <w:pPr>
        <w:jc w:val="both"/>
        <w:rPr>
          <w:rFonts w:ascii="Verdana" w:hAnsi="Verdana" w:cs="Arial"/>
          <w:sz w:val="20"/>
          <w:szCs w:val="20"/>
        </w:rPr>
      </w:pPr>
    </w:p>
    <w:p w:rsidR="00D65CD4" w:rsidRPr="009D320A" w:rsidRDefault="00D65CD4" w:rsidP="00FB6466">
      <w:pPr>
        <w:jc w:val="both"/>
        <w:rPr>
          <w:rFonts w:ascii="Verdana" w:hAnsi="Verdana" w:cs="Arial"/>
          <w:sz w:val="20"/>
          <w:szCs w:val="20"/>
        </w:rPr>
      </w:pPr>
    </w:p>
    <w:p w:rsidR="009D320A" w:rsidRPr="009D320A" w:rsidRDefault="009D320A" w:rsidP="009D320A">
      <w:pPr>
        <w:tabs>
          <w:tab w:val="left" w:pos="1080"/>
          <w:tab w:val="left" w:pos="1620"/>
          <w:tab w:val="left" w:pos="2127"/>
        </w:tabs>
        <w:rPr>
          <w:rFonts w:ascii="Verdana" w:hAnsi="Verdana" w:cs="Arial"/>
          <w:sz w:val="20"/>
          <w:szCs w:val="20"/>
        </w:rPr>
      </w:pPr>
      <w:r w:rsidRPr="009D320A">
        <w:rPr>
          <w:rFonts w:ascii="Verdana" w:hAnsi="Verdana" w:cs="Arial"/>
          <w:b/>
          <w:sz w:val="20"/>
          <w:szCs w:val="20"/>
        </w:rPr>
        <w:t>SHAIFUL NOR AZAHAR SHAIK OSMAN</w:t>
      </w:r>
    </w:p>
    <w:p w:rsidR="009D320A" w:rsidRPr="009D320A" w:rsidRDefault="00B01172" w:rsidP="009D320A">
      <w:pPr>
        <w:tabs>
          <w:tab w:val="left" w:pos="1080"/>
          <w:tab w:val="left" w:pos="1620"/>
          <w:tab w:val="left" w:pos="2127"/>
        </w:tabs>
        <w:rPr>
          <w:rFonts w:ascii="Verdana" w:hAnsi="Verdana" w:cs="Arial"/>
          <w:sz w:val="20"/>
          <w:szCs w:val="20"/>
        </w:rPr>
        <w:sectPr w:rsidR="009D320A" w:rsidRPr="009D320A" w:rsidSect="009D320A">
          <w:pgSz w:w="11906" w:h="16838"/>
          <w:pgMar w:top="142" w:right="1440" w:bottom="1440" w:left="1440" w:header="144" w:footer="708" w:gutter="0"/>
          <w:cols w:space="708"/>
          <w:docGrid w:linePitch="360"/>
        </w:sectPr>
      </w:pPr>
      <w:r>
        <w:rPr>
          <w:rFonts w:ascii="Verdana" w:hAnsi="Verdana" w:cs="Arial"/>
          <w:sz w:val="20"/>
          <w:szCs w:val="20"/>
        </w:rPr>
        <w:t>Head, Administration Unit</w:t>
      </w:r>
    </w:p>
    <w:p w:rsidR="00FA2DD5" w:rsidRDefault="00FA2DD5" w:rsidP="00FA2DD5">
      <w:pPr>
        <w:tabs>
          <w:tab w:val="left" w:pos="1080"/>
          <w:tab w:val="left" w:pos="1620"/>
          <w:tab w:val="left" w:pos="2127"/>
        </w:tabs>
        <w:jc w:val="both"/>
        <w:rPr>
          <w:rFonts w:ascii="Verdana" w:hAnsi="Verdana" w:cs="Arial"/>
          <w:b/>
          <w:sz w:val="22"/>
          <w:szCs w:val="22"/>
        </w:rPr>
      </w:pPr>
    </w:p>
    <w:p w:rsidR="00FA2DD5" w:rsidRDefault="006C2EFF" w:rsidP="00FA2DD5">
      <w:pPr>
        <w:tabs>
          <w:tab w:val="left" w:pos="1080"/>
          <w:tab w:val="left" w:pos="1620"/>
          <w:tab w:val="left" w:pos="2127"/>
        </w:tabs>
        <w:jc w:val="both"/>
        <w:rPr>
          <w:rFonts w:ascii="Verdana" w:hAnsi="Verdana" w:cs="Arial"/>
          <w:b/>
          <w:sz w:val="22"/>
          <w:szCs w:val="22"/>
        </w:rPr>
      </w:pPr>
      <w:r>
        <w:rPr>
          <w:rFonts w:ascii="Verdana" w:hAnsi="Verdana" w:cs="Arial"/>
          <w:b/>
          <w:sz w:val="22"/>
          <w:szCs w:val="22"/>
        </w:rPr>
        <w:t xml:space="preserve">Appendix 1: </w:t>
      </w:r>
      <w:r w:rsidR="00FA2DD5" w:rsidRPr="00DB178A">
        <w:rPr>
          <w:rFonts w:ascii="Verdana" w:hAnsi="Verdana" w:cs="Arial"/>
          <w:b/>
          <w:sz w:val="22"/>
          <w:szCs w:val="22"/>
        </w:rPr>
        <w:t>List of data transaction analysis false odometer reading</w:t>
      </w:r>
    </w:p>
    <w:p w:rsidR="00FA2DD5" w:rsidRDefault="00FA2DD5" w:rsidP="00FA2DD5">
      <w:pPr>
        <w:tabs>
          <w:tab w:val="left" w:pos="1080"/>
          <w:tab w:val="left" w:pos="1620"/>
          <w:tab w:val="left" w:pos="2127"/>
        </w:tabs>
        <w:jc w:val="both"/>
        <w:rPr>
          <w:rFonts w:ascii="Verdana" w:hAnsi="Verdana" w:cs="Arial"/>
          <w:b/>
          <w:sz w:val="22"/>
          <w:szCs w:val="22"/>
        </w:rPr>
      </w:pPr>
    </w:p>
    <w:tbl>
      <w:tblPr>
        <w:tblW w:w="15446" w:type="dxa"/>
        <w:jc w:val="center"/>
        <w:tblLook w:val="04A0" w:firstRow="1" w:lastRow="0" w:firstColumn="1" w:lastColumn="0" w:noHBand="0" w:noVBand="1"/>
      </w:tblPr>
      <w:tblGrid>
        <w:gridCol w:w="562"/>
        <w:gridCol w:w="993"/>
        <w:gridCol w:w="2268"/>
        <w:gridCol w:w="1559"/>
        <w:gridCol w:w="1559"/>
        <w:gridCol w:w="1701"/>
        <w:gridCol w:w="4536"/>
        <w:gridCol w:w="992"/>
        <w:gridCol w:w="1276"/>
      </w:tblGrid>
      <w:tr w:rsidR="0039283B" w:rsidTr="00C77419">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39283B" w:rsidRDefault="0039283B" w:rsidP="00B01172">
            <w:pPr>
              <w:jc w:val="center"/>
              <w:rPr>
                <w:rFonts w:ascii="Calibri" w:hAnsi="Calibri"/>
                <w:b/>
                <w:bCs/>
                <w:color w:val="000000"/>
                <w:sz w:val="22"/>
                <w:szCs w:val="22"/>
                <w:lang w:val="en-MY" w:eastAsia="en-MY"/>
              </w:rPr>
            </w:pPr>
            <w:r w:rsidRPr="00B01172">
              <w:rPr>
                <w:rFonts w:ascii="Calibri" w:hAnsi="Calibri"/>
                <w:b/>
                <w:bCs/>
                <w:color w:val="000000"/>
                <w:sz w:val="18"/>
                <w:szCs w:val="22"/>
              </w:rPr>
              <w:t>No</w:t>
            </w:r>
            <w:r w:rsidR="00B01172">
              <w:rPr>
                <w:rFonts w:ascii="Calibri" w:hAnsi="Calibri"/>
                <w:b/>
                <w:bCs/>
                <w:color w:val="000000"/>
                <w:sz w:val="18"/>
                <w:szCs w:val="22"/>
              </w:rPr>
              <w:t>.</w:t>
            </w:r>
          </w:p>
        </w:tc>
        <w:tc>
          <w:tcPr>
            <w:tcW w:w="993" w:type="dxa"/>
            <w:tcBorders>
              <w:top w:val="single" w:sz="4" w:space="0" w:color="auto"/>
              <w:left w:val="nil"/>
              <w:bottom w:val="single" w:sz="4" w:space="0" w:color="auto"/>
              <w:right w:val="single" w:sz="4" w:space="0" w:color="auto"/>
            </w:tcBorders>
            <w:shd w:val="clear" w:color="000000" w:fill="9BC2E6"/>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No. Reg.</w:t>
            </w:r>
          </w:p>
        </w:tc>
        <w:tc>
          <w:tcPr>
            <w:tcW w:w="2268" w:type="dxa"/>
            <w:tcBorders>
              <w:top w:val="single" w:sz="4" w:space="0" w:color="auto"/>
              <w:left w:val="nil"/>
              <w:bottom w:val="single" w:sz="4" w:space="0" w:color="auto"/>
              <w:right w:val="single" w:sz="4" w:space="0" w:color="auto"/>
            </w:tcBorders>
            <w:shd w:val="clear" w:color="000000" w:fill="9BC2E6"/>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Model</w:t>
            </w:r>
          </w:p>
        </w:tc>
        <w:tc>
          <w:tcPr>
            <w:tcW w:w="1559" w:type="dxa"/>
            <w:tcBorders>
              <w:top w:val="single" w:sz="4" w:space="0" w:color="auto"/>
              <w:left w:val="nil"/>
              <w:bottom w:val="single" w:sz="4" w:space="0" w:color="auto"/>
              <w:right w:val="single" w:sz="4" w:space="0" w:color="auto"/>
            </w:tcBorders>
            <w:shd w:val="clear" w:color="auto" w:fill="9CC2E5"/>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Date</w:t>
            </w:r>
          </w:p>
        </w:tc>
        <w:tc>
          <w:tcPr>
            <w:tcW w:w="1559" w:type="dxa"/>
            <w:tcBorders>
              <w:top w:val="single" w:sz="4" w:space="0" w:color="auto"/>
              <w:left w:val="nil"/>
              <w:bottom w:val="single" w:sz="4" w:space="0" w:color="auto"/>
              <w:right w:val="single" w:sz="4" w:space="0" w:color="auto"/>
            </w:tcBorders>
            <w:shd w:val="clear" w:color="000000" w:fill="9BC2E6"/>
            <w:noWrap/>
            <w:vAlign w:val="center"/>
            <w:hideMark/>
          </w:tcPr>
          <w:p w:rsidR="0039283B" w:rsidRDefault="0039283B" w:rsidP="00B01172">
            <w:pPr>
              <w:jc w:val="center"/>
              <w:rPr>
                <w:rFonts w:ascii="Calibri" w:hAnsi="Calibri"/>
                <w:color w:val="000000"/>
                <w:sz w:val="18"/>
                <w:szCs w:val="18"/>
                <w:lang w:val="en-MY" w:eastAsia="en-MY"/>
              </w:rPr>
            </w:pPr>
            <w:r>
              <w:rPr>
                <w:rFonts w:ascii="Calibri" w:hAnsi="Calibri"/>
                <w:color w:val="000000"/>
                <w:sz w:val="18"/>
                <w:szCs w:val="18"/>
              </w:rPr>
              <w:t>Transaction Volume (</w:t>
            </w:r>
            <w:proofErr w:type="spellStart"/>
            <w:r>
              <w:rPr>
                <w:rFonts w:ascii="Calibri" w:hAnsi="Calibri"/>
                <w:color w:val="000000"/>
                <w:sz w:val="18"/>
                <w:szCs w:val="18"/>
              </w:rPr>
              <w:t>Litres</w:t>
            </w:r>
            <w:proofErr w:type="spellEnd"/>
            <w:r>
              <w:rPr>
                <w:rFonts w:ascii="Calibri" w:hAnsi="Calibri"/>
                <w:color w:val="000000"/>
                <w:sz w:val="18"/>
                <w:szCs w:val="18"/>
              </w:rPr>
              <w:t>)</w:t>
            </w:r>
          </w:p>
        </w:tc>
        <w:tc>
          <w:tcPr>
            <w:tcW w:w="1701" w:type="dxa"/>
            <w:tcBorders>
              <w:top w:val="single" w:sz="4" w:space="0" w:color="auto"/>
              <w:left w:val="nil"/>
              <w:bottom w:val="single" w:sz="4" w:space="0" w:color="auto"/>
              <w:right w:val="single" w:sz="4" w:space="0" w:color="auto"/>
            </w:tcBorders>
            <w:shd w:val="clear" w:color="000000" w:fill="9BC2E6"/>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Transaction Amount (RM)</w:t>
            </w:r>
          </w:p>
        </w:tc>
        <w:tc>
          <w:tcPr>
            <w:tcW w:w="4536" w:type="dxa"/>
            <w:tcBorders>
              <w:top w:val="single" w:sz="4" w:space="0" w:color="auto"/>
              <w:left w:val="nil"/>
              <w:bottom w:val="single" w:sz="4" w:space="0" w:color="auto"/>
              <w:right w:val="single" w:sz="4" w:space="0" w:color="auto"/>
            </w:tcBorders>
            <w:shd w:val="clear" w:color="000000" w:fill="9BC2E6"/>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Station Name</w:t>
            </w:r>
          </w:p>
        </w:tc>
        <w:tc>
          <w:tcPr>
            <w:tcW w:w="992" w:type="dxa"/>
            <w:tcBorders>
              <w:top w:val="single" w:sz="4" w:space="0" w:color="auto"/>
              <w:left w:val="nil"/>
              <w:bottom w:val="single" w:sz="4" w:space="0" w:color="auto"/>
              <w:right w:val="single" w:sz="4" w:space="0" w:color="auto"/>
            </w:tcBorders>
            <w:shd w:val="clear" w:color="000000" w:fill="9BC2E6"/>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Odometer</w:t>
            </w:r>
          </w:p>
        </w:tc>
        <w:tc>
          <w:tcPr>
            <w:tcW w:w="1276" w:type="dxa"/>
            <w:tcBorders>
              <w:top w:val="single" w:sz="4" w:space="0" w:color="auto"/>
              <w:left w:val="nil"/>
              <w:bottom w:val="single" w:sz="4" w:space="0" w:color="auto"/>
              <w:right w:val="single" w:sz="4" w:space="0" w:color="auto"/>
            </w:tcBorders>
            <w:shd w:val="clear" w:color="000000" w:fill="9BC2E6"/>
            <w:noWrap/>
            <w:vAlign w:val="center"/>
            <w:hideMark/>
          </w:tcPr>
          <w:p w:rsidR="0039283B" w:rsidRDefault="001C41A5" w:rsidP="00B01172">
            <w:pPr>
              <w:jc w:val="center"/>
              <w:rPr>
                <w:rFonts w:ascii="Calibri" w:hAnsi="Calibri"/>
                <w:color w:val="000000"/>
                <w:sz w:val="18"/>
                <w:szCs w:val="18"/>
              </w:rPr>
            </w:pPr>
            <w:r>
              <w:rPr>
                <w:rFonts w:ascii="Calibri" w:hAnsi="Calibri"/>
                <w:color w:val="000000"/>
                <w:sz w:val="18"/>
                <w:szCs w:val="18"/>
              </w:rPr>
              <w:t>Remark</w:t>
            </w:r>
          </w:p>
        </w:tc>
      </w:tr>
      <w:tr w:rsidR="0039283B"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1</w:t>
            </w:r>
          </w:p>
        </w:tc>
        <w:tc>
          <w:tcPr>
            <w:tcW w:w="993"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W3865H</w:t>
            </w:r>
          </w:p>
        </w:tc>
        <w:tc>
          <w:tcPr>
            <w:tcW w:w="2268"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Proton Saga FL 1.3 (M)</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30/3/2018 15:50</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19.98</w:t>
            </w:r>
          </w:p>
        </w:tc>
        <w:tc>
          <w:tcPr>
            <w:tcW w:w="1701"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43.96</w:t>
            </w:r>
          </w:p>
        </w:tc>
        <w:tc>
          <w:tcPr>
            <w:tcW w:w="453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PSS BATU 6 JALAN IPOH</w:t>
            </w:r>
          </w:p>
        </w:tc>
        <w:tc>
          <w:tcPr>
            <w:tcW w:w="992"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157043</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39283B"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2</w:t>
            </w:r>
          </w:p>
        </w:tc>
        <w:tc>
          <w:tcPr>
            <w:tcW w:w="993"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W3865H</w:t>
            </w:r>
          </w:p>
        </w:tc>
        <w:tc>
          <w:tcPr>
            <w:tcW w:w="2268"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Proton Saga FL 1.3 (M)</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27/3/2018 18:57</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15.73</w:t>
            </w:r>
          </w:p>
        </w:tc>
        <w:tc>
          <w:tcPr>
            <w:tcW w:w="1701"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34.61</w:t>
            </w:r>
          </w:p>
        </w:tc>
        <w:tc>
          <w:tcPr>
            <w:tcW w:w="453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 xml:space="preserve">PSS </w:t>
            </w:r>
            <w:proofErr w:type="gramStart"/>
            <w:r>
              <w:rPr>
                <w:rFonts w:ascii="Calibri" w:hAnsi="Calibri"/>
                <w:color w:val="000000"/>
                <w:sz w:val="18"/>
                <w:szCs w:val="18"/>
              </w:rPr>
              <w:t>SUNGAI  RAIA</w:t>
            </w:r>
            <w:proofErr w:type="gramEnd"/>
            <w:r>
              <w:rPr>
                <w:rFonts w:ascii="Calibri" w:hAnsi="Calibri"/>
                <w:color w:val="000000"/>
                <w:sz w:val="18"/>
                <w:szCs w:val="18"/>
              </w:rPr>
              <w:t xml:space="preserve"> IPOH BOUND</w:t>
            </w:r>
          </w:p>
        </w:tc>
        <w:tc>
          <w:tcPr>
            <w:tcW w:w="992"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156453</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39283B"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3</w:t>
            </w:r>
          </w:p>
        </w:tc>
        <w:tc>
          <w:tcPr>
            <w:tcW w:w="993"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W3865H</w:t>
            </w:r>
          </w:p>
        </w:tc>
        <w:tc>
          <w:tcPr>
            <w:tcW w:w="2268"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Proton Saga FL 1.3 (M)</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19/3/2018 13:09</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9.48</w:t>
            </w:r>
          </w:p>
        </w:tc>
        <w:tc>
          <w:tcPr>
            <w:tcW w:w="1701"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20.66</w:t>
            </w:r>
          </w:p>
        </w:tc>
        <w:tc>
          <w:tcPr>
            <w:tcW w:w="453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 xml:space="preserve">PSS </w:t>
            </w:r>
            <w:proofErr w:type="gramStart"/>
            <w:r>
              <w:rPr>
                <w:rFonts w:ascii="Calibri" w:hAnsi="Calibri"/>
                <w:color w:val="000000"/>
                <w:sz w:val="18"/>
                <w:szCs w:val="18"/>
              </w:rPr>
              <w:t>SUNGAI  RAIA</w:t>
            </w:r>
            <w:proofErr w:type="gramEnd"/>
            <w:r>
              <w:rPr>
                <w:rFonts w:ascii="Calibri" w:hAnsi="Calibri"/>
                <w:color w:val="000000"/>
                <w:sz w:val="18"/>
                <w:szCs w:val="18"/>
              </w:rPr>
              <w:t xml:space="preserve"> IPOH BOUND</w:t>
            </w:r>
          </w:p>
        </w:tc>
        <w:tc>
          <w:tcPr>
            <w:tcW w:w="992"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155747</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39283B"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4</w:t>
            </w:r>
          </w:p>
        </w:tc>
        <w:tc>
          <w:tcPr>
            <w:tcW w:w="993"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W3865H</w:t>
            </w:r>
          </w:p>
        </w:tc>
        <w:tc>
          <w:tcPr>
            <w:tcW w:w="2268"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Proton Saga FL 1.3 (M)</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16/3/2018 10:53</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10.86</w:t>
            </w:r>
          </w:p>
        </w:tc>
        <w:tc>
          <w:tcPr>
            <w:tcW w:w="1701"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23.68</w:t>
            </w:r>
          </w:p>
        </w:tc>
        <w:tc>
          <w:tcPr>
            <w:tcW w:w="453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 xml:space="preserve">PSS </w:t>
            </w:r>
            <w:proofErr w:type="gramStart"/>
            <w:r>
              <w:rPr>
                <w:rFonts w:ascii="Calibri" w:hAnsi="Calibri"/>
                <w:color w:val="000000"/>
                <w:sz w:val="18"/>
                <w:szCs w:val="18"/>
              </w:rPr>
              <w:t>SUNGAI  RAIA</w:t>
            </w:r>
            <w:proofErr w:type="gramEnd"/>
            <w:r>
              <w:rPr>
                <w:rFonts w:ascii="Calibri" w:hAnsi="Calibri"/>
                <w:color w:val="000000"/>
                <w:sz w:val="18"/>
                <w:szCs w:val="18"/>
              </w:rPr>
              <w:t xml:space="preserve"> IPOH BOUND</w:t>
            </w:r>
          </w:p>
        </w:tc>
        <w:tc>
          <w:tcPr>
            <w:tcW w:w="992"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155410</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39283B"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5</w:t>
            </w:r>
          </w:p>
        </w:tc>
        <w:tc>
          <w:tcPr>
            <w:tcW w:w="993"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W3865H</w:t>
            </w:r>
          </w:p>
        </w:tc>
        <w:tc>
          <w:tcPr>
            <w:tcW w:w="2268"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Proton Saga FL 1.3 (M)</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14/3/2018 12:29</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21.87</w:t>
            </w:r>
          </w:p>
        </w:tc>
        <w:tc>
          <w:tcPr>
            <w:tcW w:w="1701"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48.33</w:t>
            </w:r>
          </w:p>
        </w:tc>
        <w:tc>
          <w:tcPr>
            <w:tcW w:w="453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 xml:space="preserve">PSS </w:t>
            </w:r>
            <w:proofErr w:type="gramStart"/>
            <w:r>
              <w:rPr>
                <w:rFonts w:ascii="Calibri" w:hAnsi="Calibri"/>
                <w:color w:val="000000"/>
                <w:sz w:val="18"/>
                <w:szCs w:val="18"/>
              </w:rPr>
              <w:t>SUNGAI  RAIA</w:t>
            </w:r>
            <w:proofErr w:type="gramEnd"/>
            <w:r>
              <w:rPr>
                <w:rFonts w:ascii="Calibri" w:hAnsi="Calibri"/>
                <w:color w:val="000000"/>
                <w:sz w:val="18"/>
                <w:szCs w:val="18"/>
              </w:rPr>
              <w:t xml:space="preserve"> IPOH BOUND</w:t>
            </w:r>
          </w:p>
        </w:tc>
        <w:tc>
          <w:tcPr>
            <w:tcW w:w="992"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154834</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39283B" w:rsidTr="00C77419">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6</w:t>
            </w:r>
          </w:p>
        </w:tc>
        <w:tc>
          <w:tcPr>
            <w:tcW w:w="993"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W3865H</w:t>
            </w:r>
          </w:p>
        </w:tc>
        <w:tc>
          <w:tcPr>
            <w:tcW w:w="2268"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Proton Saga FL 1.3 (M)</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8/3/2018 10:17</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21.74</w:t>
            </w:r>
          </w:p>
        </w:tc>
        <w:tc>
          <w:tcPr>
            <w:tcW w:w="1701"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50.00</w:t>
            </w:r>
          </w:p>
        </w:tc>
        <w:tc>
          <w:tcPr>
            <w:tcW w:w="453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 xml:space="preserve">PSS </w:t>
            </w:r>
            <w:proofErr w:type="gramStart"/>
            <w:r>
              <w:rPr>
                <w:rFonts w:ascii="Calibri" w:hAnsi="Calibri"/>
                <w:color w:val="000000"/>
                <w:sz w:val="18"/>
                <w:szCs w:val="18"/>
              </w:rPr>
              <w:t>SUNGAI  RAIA</w:t>
            </w:r>
            <w:proofErr w:type="gramEnd"/>
            <w:r>
              <w:rPr>
                <w:rFonts w:ascii="Calibri" w:hAnsi="Calibri"/>
                <w:color w:val="000000"/>
                <w:sz w:val="18"/>
                <w:szCs w:val="18"/>
              </w:rPr>
              <w:t xml:space="preserve"> IPOH BOUND</w:t>
            </w:r>
          </w:p>
        </w:tc>
        <w:tc>
          <w:tcPr>
            <w:tcW w:w="992" w:type="dxa"/>
            <w:tcBorders>
              <w:top w:val="nil"/>
              <w:left w:val="nil"/>
              <w:bottom w:val="single" w:sz="4" w:space="0" w:color="auto"/>
              <w:right w:val="single" w:sz="4" w:space="0" w:color="auto"/>
            </w:tcBorders>
            <w:shd w:val="clear" w:color="auto" w:fill="D9D9D9"/>
            <w:noWrap/>
            <w:vAlign w:val="bottom"/>
            <w:hideMark/>
          </w:tcPr>
          <w:p w:rsidR="0039283B" w:rsidRPr="00C77419" w:rsidRDefault="0039283B" w:rsidP="00B01172">
            <w:pPr>
              <w:jc w:val="center"/>
              <w:rPr>
                <w:rFonts w:ascii="Calibri" w:hAnsi="Calibri"/>
                <w:color w:val="D9D9D9"/>
                <w:sz w:val="18"/>
                <w:szCs w:val="18"/>
              </w:rPr>
            </w:pP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No</w:t>
            </w:r>
            <w:r w:rsidR="006C2EFF">
              <w:rPr>
                <w:rFonts w:ascii="Calibri" w:hAnsi="Calibri"/>
                <w:color w:val="000000"/>
                <w:sz w:val="18"/>
                <w:szCs w:val="18"/>
              </w:rPr>
              <w:t>t Key in</w:t>
            </w:r>
            <w:r>
              <w:rPr>
                <w:rFonts w:ascii="Calibri" w:hAnsi="Calibri"/>
                <w:color w:val="000000"/>
                <w:sz w:val="18"/>
                <w:szCs w:val="18"/>
              </w:rPr>
              <w:t xml:space="preserve"> Odometer</w:t>
            </w:r>
          </w:p>
        </w:tc>
      </w:tr>
      <w:tr w:rsidR="0039283B"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7</w:t>
            </w:r>
          </w:p>
        </w:tc>
        <w:tc>
          <w:tcPr>
            <w:tcW w:w="993"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W3865H</w:t>
            </w:r>
          </w:p>
        </w:tc>
        <w:tc>
          <w:tcPr>
            <w:tcW w:w="2268"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Proton Saga FL 1.3 (M)</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1/3/2018 10:24</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19.54</w:t>
            </w:r>
          </w:p>
        </w:tc>
        <w:tc>
          <w:tcPr>
            <w:tcW w:w="1701"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42.99</w:t>
            </w:r>
          </w:p>
        </w:tc>
        <w:tc>
          <w:tcPr>
            <w:tcW w:w="453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153654</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39283B"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8</w:t>
            </w:r>
          </w:p>
        </w:tc>
        <w:tc>
          <w:tcPr>
            <w:tcW w:w="993"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W3865H</w:t>
            </w:r>
          </w:p>
        </w:tc>
        <w:tc>
          <w:tcPr>
            <w:tcW w:w="2268"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Proton Saga FL 1.3 (M)</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23/2/2018 8:38</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17.30</w:t>
            </w:r>
          </w:p>
        </w:tc>
        <w:tc>
          <w:tcPr>
            <w:tcW w:w="1701"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37.54</w:t>
            </w:r>
          </w:p>
        </w:tc>
        <w:tc>
          <w:tcPr>
            <w:tcW w:w="453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PSS SIMPANG PULAI ARAH UTARA</w:t>
            </w:r>
          </w:p>
        </w:tc>
        <w:tc>
          <w:tcPr>
            <w:tcW w:w="992"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153530</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39283B"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9</w:t>
            </w:r>
          </w:p>
        </w:tc>
        <w:tc>
          <w:tcPr>
            <w:tcW w:w="993"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W3865H</w:t>
            </w:r>
          </w:p>
        </w:tc>
        <w:tc>
          <w:tcPr>
            <w:tcW w:w="2268"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Proton Saga FL 1.3 (M)</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22/2/2018 7:59</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13.83</w:t>
            </w:r>
          </w:p>
        </w:tc>
        <w:tc>
          <w:tcPr>
            <w:tcW w:w="1701"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30.00</w:t>
            </w:r>
          </w:p>
        </w:tc>
        <w:tc>
          <w:tcPr>
            <w:tcW w:w="453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PSS ULU BERNAM</w:t>
            </w:r>
          </w:p>
        </w:tc>
        <w:tc>
          <w:tcPr>
            <w:tcW w:w="992"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152934</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39283B"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10</w:t>
            </w:r>
          </w:p>
        </w:tc>
        <w:tc>
          <w:tcPr>
            <w:tcW w:w="993"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W3865H</w:t>
            </w:r>
          </w:p>
        </w:tc>
        <w:tc>
          <w:tcPr>
            <w:tcW w:w="2268"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Proton Saga FL 1.3 (M)</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20/2/2018 8:33</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24.22</w:t>
            </w:r>
          </w:p>
        </w:tc>
        <w:tc>
          <w:tcPr>
            <w:tcW w:w="1701"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54.00</w:t>
            </w:r>
          </w:p>
        </w:tc>
        <w:tc>
          <w:tcPr>
            <w:tcW w:w="453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PSS ULU BERNAM</w:t>
            </w:r>
          </w:p>
        </w:tc>
        <w:tc>
          <w:tcPr>
            <w:tcW w:w="992"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152592</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39283B"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11</w:t>
            </w:r>
          </w:p>
        </w:tc>
        <w:tc>
          <w:tcPr>
            <w:tcW w:w="993"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W3865H</w:t>
            </w:r>
          </w:p>
        </w:tc>
        <w:tc>
          <w:tcPr>
            <w:tcW w:w="2268"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Proton Saga FL 1.3 (M)</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13/2/2018 13:08</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17.17</w:t>
            </w:r>
          </w:p>
        </w:tc>
        <w:tc>
          <w:tcPr>
            <w:tcW w:w="1701"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40.00</w:t>
            </w:r>
          </w:p>
        </w:tc>
        <w:tc>
          <w:tcPr>
            <w:tcW w:w="453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PSS RAWANG RSA</w:t>
            </w:r>
          </w:p>
        </w:tc>
        <w:tc>
          <w:tcPr>
            <w:tcW w:w="992"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152108</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39283B"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12</w:t>
            </w:r>
          </w:p>
        </w:tc>
        <w:tc>
          <w:tcPr>
            <w:tcW w:w="993"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W3865H</w:t>
            </w:r>
          </w:p>
        </w:tc>
        <w:tc>
          <w:tcPr>
            <w:tcW w:w="2268"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Proton Saga FL 1.3 (M)</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12/2/2018 11:12</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18.89</w:t>
            </w:r>
          </w:p>
        </w:tc>
        <w:tc>
          <w:tcPr>
            <w:tcW w:w="1701"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44.01</w:t>
            </w:r>
          </w:p>
        </w:tc>
        <w:tc>
          <w:tcPr>
            <w:tcW w:w="453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151852</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39283B"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13</w:t>
            </w:r>
          </w:p>
        </w:tc>
        <w:tc>
          <w:tcPr>
            <w:tcW w:w="993"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W3865H</w:t>
            </w:r>
          </w:p>
        </w:tc>
        <w:tc>
          <w:tcPr>
            <w:tcW w:w="2268"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Proton Saga FL 1.3 (M)</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5/2/2018 10:31</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21.65</w:t>
            </w:r>
          </w:p>
        </w:tc>
        <w:tc>
          <w:tcPr>
            <w:tcW w:w="1701"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50.02</w:t>
            </w:r>
          </w:p>
        </w:tc>
        <w:tc>
          <w:tcPr>
            <w:tcW w:w="453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 xml:space="preserve">PSS </w:t>
            </w:r>
            <w:proofErr w:type="gramStart"/>
            <w:r>
              <w:rPr>
                <w:rFonts w:ascii="Calibri" w:hAnsi="Calibri"/>
                <w:color w:val="000000"/>
                <w:sz w:val="18"/>
                <w:szCs w:val="18"/>
              </w:rPr>
              <w:t>SUNGAI  RAIA</w:t>
            </w:r>
            <w:proofErr w:type="gramEnd"/>
            <w:r>
              <w:rPr>
                <w:rFonts w:ascii="Calibri" w:hAnsi="Calibri"/>
                <w:color w:val="000000"/>
                <w:sz w:val="18"/>
                <w:szCs w:val="18"/>
              </w:rPr>
              <w:t xml:space="preserve"> IPOH BOUND</w:t>
            </w:r>
          </w:p>
        </w:tc>
        <w:tc>
          <w:tcPr>
            <w:tcW w:w="992"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151272</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39283B"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14</w:t>
            </w:r>
          </w:p>
        </w:tc>
        <w:tc>
          <w:tcPr>
            <w:tcW w:w="993"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W3865H</w:t>
            </w:r>
          </w:p>
        </w:tc>
        <w:tc>
          <w:tcPr>
            <w:tcW w:w="2268"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Proton Saga FL 1.3 (M)</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1/2/2018 13:20</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19.23</w:t>
            </w:r>
          </w:p>
        </w:tc>
        <w:tc>
          <w:tcPr>
            <w:tcW w:w="1701"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44.43</w:t>
            </w:r>
          </w:p>
        </w:tc>
        <w:tc>
          <w:tcPr>
            <w:tcW w:w="453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PSS MRR2 ARAH KEPONG</w:t>
            </w:r>
          </w:p>
        </w:tc>
        <w:tc>
          <w:tcPr>
            <w:tcW w:w="992"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150893</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39283B"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15</w:t>
            </w:r>
          </w:p>
        </w:tc>
        <w:tc>
          <w:tcPr>
            <w:tcW w:w="993" w:type="dxa"/>
            <w:tcBorders>
              <w:top w:val="nil"/>
              <w:left w:val="nil"/>
              <w:bottom w:val="single" w:sz="4" w:space="0" w:color="auto"/>
              <w:right w:val="single" w:sz="4" w:space="0" w:color="auto"/>
            </w:tcBorders>
            <w:shd w:val="clear" w:color="auto" w:fill="auto"/>
            <w:noWrap/>
            <w:vAlign w:val="center"/>
            <w:hideMark/>
          </w:tcPr>
          <w:p w:rsidR="0039283B" w:rsidRDefault="0039283B" w:rsidP="0039283B">
            <w:pPr>
              <w:rPr>
                <w:rFonts w:ascii="Calibri" w:hAnsi="Calibri"/>
                <w:color w:val="000000"/>
                <w:sz w:val="18"/>
                <w:szCs w:val="18"/>
              </w:rPr>
            </w:pPr>
            <w:r>
              <w:rPr>
                <w:rFonts w:ascii="Calibri" w:hAnsi="Calibri"/>
                <w:color w:val="000000"/>
                <w:sz w:val="18"/>
                <w:szCs w:val="18"/>
              </w:rPr>
              <w:t>W3865H</w:t>
            </w:r>
          </w:p>
        </w:tc>
        <w:tc>
          <w:tcPr>
            <w:tcW w:w="2268"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Proton Saga FL 1.3 (M)</w:t>
            </w:r>
          </w:p>
        </w:tc>
        <w:tc>
          <w:tcPr>
            <w:tcW w:w="1559" w:type="dxa"/>
            <w:tcBorders>
              <w:top w:val="nil"/>
              <w:left w:val="nil"/>
              <w:bottom w:val="single" w:sz="4" w:space="0" w:color="auto"/>
              <w:right w:val="single" w:sz="4" w:space="0" w:color="auto"/>
            </w:tcBorders>
            <w:shd w:val="clear" w:color="auto" w:fill="auto"/>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26/1/2018 10:24</w:t>
            </w:r>
          </w:p>
        </w:tc>
        <w:tc>
          <w:tcPr>
            <w:tcW w:w="1559" w:type="dxa"/>
            <w:tcBorders>
              <w:top w:val="nil"/>
              <w:left w:val="nil"/>
              <w:bottom w:val="single" w:sz="4" w:space="0" w:color="auto"/>
              <w:right w:val="single" w:sz="4" w:space="0" w:color="auto"/>
            </w:tcBorders>
            <w:shd w:val="clear" w:color="auto" w:fill="auto"/>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17.47</w:t>
            </w:r>
          </w:p>
        </w:tc>
        <w:tc>
          <w:tcPr>
            <w:tcW w:w="1701" w:type="dxa"/>
            <w:tcBorders>
              <w:top w:val="nil"/>
              <w:left w:val="nil"/>
              <w:bottom w:val="single" w:sz="4" w:space="0" w:color="auto"/>
              <w:right w:val="single" w:sz="4" w:space="0" w:color="auto"/>
            </w:tcBorders>
            <w:shd w:val="clear" w:color="auto" w:fill="auto"/>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40.00</w:t>
            </w:r>
          </w:p>
        </w:tc>
        <w:tc>
          <w:tcPr>
            <w:tcW w:w="4536" w:type="dxa"/>
            <w:tcBorders>
              <w:top w:val="nil"/>
              <w:left w:val="nil"/>
              <w:bottom w:val="single" w:sz="4" w:space="0" w:color="auto"/>
              <w:right w:val="single" w:sz="4" w:space="0" w:color="auto"/>
            </w:tcBorders>
            <w:shd w:val="clear" w:color="auto" w:fill="auto"/>
            <w:noWrap/>
            <w:vAlign w:val="center"/>
            <w:hideMark/>
          </w:tcPr>
          <w:p w:rsidR="0039283B" w:rsidRDefault="0039283B" w:rsidP="0039283B">
            <w:pPr>
              <w:rPr>
                <w:rFonts w:ascii="Calibri" w:hAnsi="Calibri"/>
                <w:color w:val="000000"/>
                <w:sz w:val="18"/>
                <w:szCs w:val="18"/>
              </w:rPr>
            </w:pPr>
            <w:r>
              <w:rPr>
                <w:rFonts w:ascii="Calibri" w:hAnsi="Calibri"/>
                <w:color w:val="000000"/>
                <w:sz w:val="18"/>
                <w:szCs w:val="18"/>
              </w:rPr>
              <w:t xml:space="preserve">PSS </w:t>
            </w:r>
            <w:proofErr w:type="gramStart"/>
            <w:r>
              <w:rPr>
                <w:rFonts w:ascii="Calibri" w:hAnsi="Calibri"/>
                <w:color w:val="000000"/>
                <w:sz w:val="18"/>
                <w:szCs w:val="18"/>
              </w:rPr>
              <w:t>SUNGAI  RAIA</w:t>
            </w:r>
            <w:proofErr w:type="gramEnd"/>
            <w:r>
              <w:rPr>
                <w:rFonts w:ascii="Calibri" w:hAnsi="Calibri"/>
                <w:color w:val="000000"/>
                <w:sz w:val="18"/>
                <w:szCs w:val="18"/>
              </w:rPr>
              <w:t xml:space="preserve"> IPOH BOUND</w:t>
            </w:r>
          </w:p>
        </w:tc>
        <w:tc>
          <w:tcPr>
            <w:tcW w:w="992" w:type="dxa"/>
            <w:tcBorders>
              <w:top w:val="nil"/>
              <w:left w:val="nil"/>
              <w:bottom w:val="single" w:sz="4" w:space="0" w:color="auto"/>
              <w:right w:val="single" w:sz="4" w:space="0" w:color="auto"/>
            </w:tcBorders>
            <w:shd w:val="clear" w:color="auto" w:fill="auto"/>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150560</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39283B"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16</w:t>
            </w:r>
          </w:p>
        </w:tc>
        <w:tc>
          <w:tcPr>
            <w:tcW w:w="993" w:type="dxa"/>
            <w:tcBorders>
              <w:top w:val="nil"/>
              <w:left w:val="nil"/>
              <w:bottom w:val="single" w:sz="4" w:space="0" w:color="auto"/>
              <w:right w:val="single" w:sz="4" w:space="0" w:color="auto"/>
            </w:tcBorders>
            <w:shd w:val="clear" w:color="auto" w:fill="auto"/>
            <w:noWrap/>
            <w:vAlign w:val="center"/>
            <w:hideMark/>
          </w:tcPr>
          <w:p w:rsidR="0039283B" w:rsidRDefault="0039283B" w:rsidP="0039283B">
            <w:pPr>
              <w:rPr>
                <w:rFonts w:ascii="Calibri" w:hAnsi="Calibri"/>
                <w:color w:val="000000"/>
                <w:sz w:val="18"/>
                <w:szCs w:val="18"/>
              </w:rPr>
            </w:pPr>
            <w:r>
              <w:rPr>
                <w:rFonts w:ascii="Calibri" w:hAnsi="Calibri"/>
                <w:color w:val="000000"/>
                <w:sz w:val="18"/>
                <w:szCs w:val="18"/>
              </w:rPr>
              <w:t>W3865H</w:t>
            </w:r>
          </w:p>
        </w:tc>
        <w:tc>
          <w:tcPr>
            <w:tcW w:w="2268"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Proton Saga FL 1.3 (M)</w:t>
            </w:r>
          </w:p>
        </w:tc>
        <w:tc>
          <w:tcPr>
            <w:tcW w:w="1559" w:type="dxa"/>
            <w:tcBorders>
              <w:top w:val="nil"/>
              <w:left w:val="nil"/>
              <w:bottom w:val="single" w:sz="4" w:space="0" w:color="auto"/>
              <w:right w:val="single" w:sz="4" w:space="0" w:color="auto"/>
            </w:tcBorders>
            <w:shd w:val="clear" w:color="auto" w:fill="auto"/>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23/1/2018 9:18</w:t>
            </w:r>
          </w:p>
        </w:tc>
        <w:tc>
          <w:tcPr>
            <w:tcW w:w="1559" w:type="dxa"/>
            <w:tcBorders>
              <w:top w:val="nil"/>
              <w:left w:val="nil"/>
              <w:bottom w:val="single" w:sz="4" w:space="0" w:color="auto"/>
              <w:right w:val="single" w:sz="4" w:space="0" w:color="auto"/>
            </w:tcBorders>
            <w:shd w:val="clear" w:color="auto" w:fill="auto"/>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19.13</w:t>
            </w:r>
          </w:p>
        </w:tc>
        <w:tc>
          <w:tcPr>
            <w:tcW w:w="1701" w:type="dxa"/>
            <w:tcBorders>
              <w:top w:val="nil"/>
              <w:left w:val="nil"/>
              <w:bottom w:val="single" w:sz="4" w:space="0" w:color="auto"/>
              <w:right w:val="single" w:sz="4" w:space="0" w:color="auto"/>
            </w:tcBorders>
            <w:shd w:val="clear" w:color="auto" w:fill="auto"/>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44.01</w:t>
            </w:r>
          </w:p>
        </w:tc>
        <w:tc>
          <w:tcPr>
            <w:tcW w:w="4536" w:type="dxa"/>
            <w:tcBorders>
              <w:top w:val="nil"/>
              <w:left w:val="nil"/>
              <w:bottom w:val="single" w:sz="4" w:space="0" w:color="auto"/>
              <w:right w:val="single" w:sz="4" w:space="0" w:color="auto"/>
            </w:tcBorders>
            <w:shd w:val="clear" w:color="auto" w:fill="auto"/>
            <w:noWrap/>
            <w:vAlign w:val="center"/>
            <w:hideMark/>
          </w:tcPr>
          <w:p w:rsidR="0039283B" w:rsidRDefault="0039283B" w:rsidP="0039283B">
            <w:pPr>
              <w:rPr>
                <w:rFonts w:ascii="Calibri" w:hAnsi="Calibri"/>
                <w:color w:val="000000"/>
                <w:sz w:val="18"/>
                <w:szCs w:val="18"/>
              </w:rPr>
            </w:pPr>
            <w:r>
              <w:rPr>
                <w:rFonts w:ascii="Calibri" w:hAnsi="Calibri"/>
                <w:color w:val="000000"/>
                <w:sz w:val="18"/>
                <w:szCs w:val="18"/>
              </w:rPr>
              <w:t>PSS ULU BERNAM</w:t>
            </w:r>
          </w:p>
        </w:tc>
        <w:tc>
          <w:tcPr>
            <w:tcW w:w="992" w:type="dxa"/>
            <w:tcBorders>
              <w:top w:val="nil"/>
              <w:left w:val="nil"/>
              <w:bottom w:val="single" w:sz="4" w:space="0" w:color="auto"/>
              <w:right w:val="single" w:sz="4" w:space="0" w:color="auto"/>
            </w:tcBorders>
            <w:shd w:val="clear" w:color="auto" w:fill="auto"/>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150121</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39283B"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17</w:t>
            </w:r>
          </w:p>
        </w:tc>
        <w:tc>
          <w:tcPr>
            <w:tcW w:w="993" w:type="dxa"/>
            <w:tcBorders>
              <w:top w:val="nil"/>
              <w:left w:val="nil"/>
              <w:bottom w:val="single" w:sz="4" w:space="0" w:color="auto"/>
              <w:right w:val="single" w:sz="4" w:space="0" w:color="auto"/>
            </w:tcBorders>
            <w:shd w:val="clear" w:color="auto" w:fill="auto"/>
            <w:noWrap/>
            <w:vAlign w:val="center"/>
            <w:hideMark/>
          </w:tcPr>
          <w:p w:rsidR="0039283B" w:rsidRDefault="0039283B" w:rsidP="0039283B">
            <w:pPr>
              <w:rPr>
                <w:rFonts w:ascii="Calibri" w:hAnsi="Calibri"/>
                <w:color w:val="000000"/>
                <w:sz w:val="18"/>
                <w:szCs w:val="18"/>
              </w:rPr>
            </w:pPr>
            <w:r>
              <w:rPr>
                <w:rFonts w:ascii="Calibri" w:hAnsi="Calibri"/>
                <w:color w:val="000000"/>
                <w:sz w:val="18"/>
                <w:szCs w:val="18"/>
              </w:rPr>
              <w:t>W3865H</w:t>
            </w:r>
          </w:p>
        </w:tc>
        <w:tc>
          <w:tcPr>
            <w:tcW w:w="2268"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Proton Saga FL 1.3 (M)</w:t>
            </w:r>
          </w:p>
        </w:tc>
        <w:tc>
          <w:tcPr>
            <w:tcW w:w="1559" w:type="dxa"/>
            <w:tcBorders>
              <w:top w:val="nil"/>
              <w:left w:val="nil"/>
              <w:bottom w:val="single" w:sz="4" w:space="0" w:color="auto"/>
              <w:right w:val="single" w:sz="4" w:space="0" w:color="auto"/>
            </w:tcBorders>
            <w:shd w:val="clear" w:color="auto" w:fill="auto"/>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18/1/2018 8:50</w:t>
            </w:r>
          </w:p>
        </w:tc>
        <w:tc>
          <w:tcPr>
            <w:tcW w:w="1559" w:type="dxa"/>
            <w:tcBorders>
              <w:top w:val="nil"/>
              <w:left w:val="nil"/>
              <w:bottom w:val="single" w:sz="4" w:space="0" w:color="auto"/>
              <w:right w:val="single" w:sz="4" w:space="0" w:color="auto"/>
            </w:tcBorders>
            <w:shd w:val="clear" w:color="auto" w:fill="auto"/>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23.92</w:t>
            </w:r>
          </w:p>
        </w:tc>
        <w:tc>
          <w:tcPr>
            <w:tcW w:w="1701" w:type="dxa"/>
            <w:tcBorders>
              <w:top w:val="nil"/>
              <w:left w:val="nil"/>
              <w:bottom w:val="single" w:sz="4" w:space="0" w:color="auto"/>
              <w:right w:val="single" w:sz="4" w:space="0" w:color="auto"/>
            </w:tcBorders>
            <w:shd w:val="clear" w:color="auto" w:fill="auto"/>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55.01</w:t>
            </w:r>
          </w:p>
        </w:tc>
        <w:tc>
          <w:tcPr>
            <w:tcW w:w="4536" w:type="dxa"/>
            <w:tcBorders>
              <w:top w:val="nil"/>
              <w:left w:val="nil"/>
              <w:bottom w:val="single" w:sz="4" w:space="0" w:color="auto"/>
              <w:right w:val="single" w:sz="4" w:space="0" w:color="auto"/>
            </w:tcBorders>
            <w:shd w:val="clear" w:color="auto" w:fill="auto"/>
            <w:noWrap/>
            <w:vAlign w:val="center"/>
            <w:hideMark/>
          </w:tcPr>
          <w:p w:rsidR="0039283B" w:rsidRDefault="0039283B" w:rsidP="0039283B">
            <w:pPr>
              <w:rPr>
                <w:rFonts w:ascii="Calibri" w:hAnsi="Calibri"/>
                <w:color w:val="000000"/>
                <w:sz w:val="18"/>
                <w:szCs w:val="18"/>
              </w:rPr>
            </w:pPr>
            <w:r>
              <w:rPr>
                <w:rFonts w:ascii="Calibri" w:hAnsi="Calibri"/>
                <w:color w:val="000000"/>
                <w:sz w:val="18"/>
                <w:szCs w:val="18"/>
              </w:rPr>
              <w:t>PSS ULU BERNAM</w:t>
            </w:r>
          </w:p>
        </w:tc>
        <w:tc>
          <w:tcPr>
            <w:tcW w:w="992" w:type="dxa"/>
            <w:tcBorders>
              <w:top w:val="nil"/>
              <w:left w:val="nil"/>
              <w:bottom w:val="single" w:sz="4" w:space="0" w:color="auto"/>
              <w:right w:val="single" w:sz="4" w:space="0" w:color="auto"/>
            </w:tcBorders>
            <w:shd w:val="clear" w:color="auto" w:fill="auto"/>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149681</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39283B"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18</w:t>
            </w:r>
          </w:p>
        </w:tc>
        <w:tc>
          <w:tcPr>
            <w:tcW w:w="993" w:type="dxa"/>
            <w:tcBorders>
              <w:top w:val="nil"/>
              <w:left w:val="nil"/>
              <w:bottom w:val="single" w:sz="4" w:space="0" w:color="auto"/>
              <w:right w:val="single" w:sz="4" w:space="0" w:color="auto"/>
            </w:tcBorders>
            <w:shd w:val="clear" w:color="auto" w:fill="auto"/>
            <w:noWrap/>
            <w:vAlign w:val="center"/>
            <w:hideMark/>
          </w:tcPr>
          <w:p w:rsidR="0039283B" w:rsidRDefault="0039283B" w:rsidP="0039283B">
            <w:pPr>
              <w:rPr>
                <w:rFonts w:ascii="Calibri" w:hAnsi="Calibri"/>
                <w:color w:val="000000"/>
                <w:sz w:val="18"/>
                <w:szCs w:val="18"/>
              </w:rPr>
            </w:pPr>
            <w:r>
              <w:rPr>
                <w:rFonts w:ascii="Calibri" w:hAnsi="Calibri"/>
                <w:color w:val="000000"/>
                <w:sz w:val="18"/>
                <w:szCs w:val="18"/>
              </w:rPr>
              <w:t>W3865H</w:t>
            </w:r>
          </w:p>
        </w:tc>
        <w:tc>
          <w:tcPr>
            <w:tcW w:w="2268"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Proton Saga FL 1.3 (M)</w:t>
            </w:r>
          </w:p>
        </w:tc>
        <w:tc>
          <w:tcPr>
            <w:tcW w:w="1559" w:type="dxa"/>
            <w:tcBorders>
              <w:top w:val="nil"/>
              <w:left w:val="nil"/>
              <w:bottom w:val="single" w:sz="4" w:space="0" w:color="auto"/>
              <w:right w:val="single" w:sz="4" w:space="0" w:color="auto"/>
            </w:tcBorders>
            <w:shd w:val="clear" w:color="auto" w:fill="auto"/>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9/1/2018 15:57</w:t>
            </w:r>
          </w:p>
        </w:tc>
        <w:tc>
          <w:tcPr>
            <w:tcW w:w="1559" w:type="dxa"/>
            <w:tcBorders>
              <w:top w:val="nil"/>
              <w:left w:val="nil"/>
              <w:bottom w:val="single" w:sz="4" w:space="0" w:color="auto"/>
              <w:right w:val="single" w:sz="4" w:space="0" w:color="auto"/>
            </w:tcBorders>
            <w:shd w:val="clear" w:color="auto" w:fill="auto"/>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21.84</w:t>
            </w:r>
          </w:p>
        </w:tc>
        <w:tc>
          <w:tcPr>
            <w:tcW w:w="1701" w:type="dxa"/>
            <w:tcBorders>
              <w:top w:val="nil"/>
              <w:left w:val="nil"/>
              <w:bottom w:val="single" w:sz="4" w:space="0" w:color="auto"/>
              <w:right w:val="single" w:sz="4" w:space="0" w:color="auto"/>
            </w:tcBorders>
            <w:shd w:val="clear" w:color="auto" w:fill="auto"/>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50.01</w:t>
            </w:r>
          </w:p>
        </w:tc>
        <w:tc>
          <w:tcPr>
            <w:tcW w:w="4536" w:type="dxa"/>
            <w:tcBorders>
              <w:top w:val="nil"/>
              <w:left w:val="nil"/>
              <w:bottom w:val="single" w:sz="4" w:space="0" w:color="auto"/>
              <w:right w:val="single" w:sz="4" w:space="0" w:color="auto"/>
            </w:tcBorders>
            <w:shd w:val="clear" w:color="auto" w:fill="auto"/>
            <w:noWrap/>
            <w:vAlign w:val="center"/>
            <w:hideMark/>
          </w:tcPr>
          <w:p w:rsidR="0039283B" w:rsidRDefault="0039283B" w:rsidP="0039283B">
            <w:pPr>
              <w:rPr>
                <w:rFonts w:ascii="Calibri" w:hAnsi="Calibri"/>
                <w:color w:val="000000"/>
                <w:sz w:val="18"/>
                <w:szCs w:val="18"/>
              </w:rPr>
            </w:pPr>
            <w:r>
              <w:rPr>
                <w:rFonts w:ascii="Calibri" w:hAnsi="Calibri"/>
                <w:color w:val="000000"/>
                <w:sz w:val="18"/>
                <w:szCs w:val="18"/>
              </w:rPr>
              <w:t xml:space="preserve">PSS </w:t>
            </w:r>
            <w:proofErr w:type="gramStart"/>
            <w:r>
              <w:rPr>
                <w:rFonts w:ascii="Calibri" w:hAnsi="Calibri"/>
                <w:color w:val="000000"/>
                <w:sz w:val="18"/>
                <w:szCs w:val="18"/>
              </w:rPr>
              <w:t>SUNGAI  RAIA</w:t>
            </w:r>
            <w:proofErr w:type="gramEnd"/>
            <w:r>
              <w:rPr>
                <w:rFonts w:ascii="Calibri" w:hAnsi="Calibri"/>
                <w:color w:val="000000"/>
                <w:sz w:val="18"/>
                <w:szCs w:val="18"/>
              </w:rPr>
              <w:t xml:space="preserve"> IPOH BOUND</w:t>
            </w:r>
          </w:p>
        </w:tc>
        <w:tc>
          <w:tcPr>
            <w:tcW w:w="992" w:type="dxa"/>
            <w:tcBorders>
              <w:top w:val="nil"/>
              <w:left w:val="nil"/>
              <w:bottom w:val="single" w:sz="4" w:space="0" w:color="auto"/>
              <w:right w:val="single" w:sz="4" w:space="0" w:color="auto"/>
            </w:tcBorders>
            <w:shd w:val="clear" w:color="auto" w:fill="auto"/>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148902</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39283B" w:rsidTr="00117C3A">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19</w:t>
            </w:r>
          </w:p>
        </w:tc>
        <w:tc>
          <w:tcPr>
            <w:tcW w:w="993" w:type="dxa"/>
            <w:tcBorders>
              <w:top w:val="nil"/>
              <w:left w:val="nil"/>
              <w:bottom w:val="single" w:sz="4" w:space="0" w:color="auto"/>
              <w:right w:val="single" w:sz="4" w:space="0" w:color="auto"/>
            </w:tcBorders>
            <w:shd w:val="clear" w:color="auto" w:fill="auto"/>
            <w:noWrap/>
            <w:vAlign w:val="center"/>
            <w:hideMark/>
          </w:tcPr>
          <w:p w:rsidR="0039283B" w:rsidRDefault="0039283B" w:rsidP="0039283B">
            <w:pPr>
              <w:rPr>
                <w:rFonts w:ascii="Calibri" w:hAnsi="Calibri"/>
                <w:color w:val="000000"/>
                <w:sz w:val="18"/>
                <w:szCs w:val="18"/>
              </w:rPr>
            </w:pPr>
            <w:r>
              <w:rPr>
                <w:rFonts w:ascii="Calibri" w:hAnsi="Calibri"/>
                <w:color w:val="000000"/>
                <w:sz w:val="18"/>
                <w:szCs w:val="18"/>
              </w:rPr>
              <w:t>W3865H</w:t>
            </w:r>
          </w:p>
        </w:tc>
        <w:tc>
          <w:tcPr>
            <w:tcW w:w="2268"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Proton Saga FL 1.3 (M)</w:t>
            </w:r>
          </w:p>
        </w:tc>
        <w:tc>
          <w:tcPr>
            <w:tcW w:w="1559" w:type="dxa"/>
            <w:tcBorders>
              <w:top w:val="nil"/>
              <w:left w:val="nil"/>
              <w:bottom w:val="single" w:sz="4" w:space="0" w:color="auto"/>
              <w:right w:val="single" w:sz="4" w:space="0" w:color="auto"/>
            </w:tcBorders>
            <w:shd w:val="clear" w:color="auto" w:fill="auto"/>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2/1/2018 14:39</w:t>
            </w:r>
          </w:p>
        </w:tc>
        <w:tc>
          <w:tcPr>
            <w:tcW w:w="1559" w:type="dxa"/>
            <w:tcBorders>
              <w:top w:val="nil"/>
              <w:left w:val="nil"/>
              <w:bottom w:val="single" w:sz="4" w:space="0" w:color="auto"/>
              <w:right w:val="single" w:sz="4" w:space="0" w:color="auto"/>
            </w:tcBorders>
            <w:shd w:val="clear" w:color="auto" w:fill="auto"/>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23.46</w:t>
            </w:r>
          </w:p>
        </w:tc>
        <w:tc>
          <w:tcPr>
            <w:tcW w:w="1701" w:type="dxa"/>
            <w:tcBorders>
              <w:top w:val="nil"/>
              <w:left w:val="nil"/>
              <w:bottom w:val="single" w:sz="4" w:space="0" w:color="auto"/>
              <w:right w:val="single" w:sz="4" w:space="0" w:color="auto"/>
            </w:tcBorders>
            <w:shd w:val="clear" w:color="auto" w:fill="auto"/>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53.02</w:t>
            </w:r>
          </w:p>
        </w:tc>
        <w:tc>
          <w:tcPr>
            <w:tcW w:w="4536" w:type="dxa"/>
            <w:tcBorders>
              <w:top w:val="nil"/>
              <w:left w:val="nil"/>
              <w:bottom w:val="single" w:sz="4" w:space="0" w:color="auto"/>
              <w:right w:val="single" w:sz="4" w:space="0" w:color="auto"/>
            </w:tcBorders>
            <w:shd w:val="clear" w:color="auto" w:fill="auto"/>
            <w:noWrap/>
            <w:vAlign w:val="center"/>
            <w:hideMark/>
          </w:tcPr>
          <w:p w:rsidR="0039283B" w:rsidRDefault="0039283B" w:rsidP="0039283B">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center"/>
            <w:hideMark/>
          </w:tcPr>
          <w:p w:rsidR="0039283B" w:rsidRDefault="0039283B" w:rsidP="00B01172">
            <w:pPr>
              <w:jc w:val="center"/>
              <w:rPr>
                <w:rFonts w:ascii="Calibri" w:hAnsi="Calibri"/>
                <w:color w:val="000000"/>
                <w:sz w:val="18"/>
                <w:szCs w:val="18"/>
              </w:rPr>
            </w:pPr>
            <w:r>
              <w:rPr>
                <w:rFonts w:ascii="Calibri" w:hAnsi="Calibri"/>
                <w:color w:val="000000"/>
                <w:sz w:val="18"/>
                <w:szCs w:val="18"/>
              </w:rPr>
              <w:t>148502</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117C3A" w:rsidTr="00117C3A">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tcPr>
          <w:p w:rsidR="00117C3A" w:rsidRDefault="00117C3A" w:rsidP="0039283B">
            <w:pPr>
              <w:jc w:val="right"/>
              <w:rPr>
                <w:rFonts w:ascii="Calibri" w:hAnsi="Calibri"/>
                <w:color w:val="000000"/>
                <w:sz w:val="22"/>
                <w:szCs w:val="22"/>
              </w:rPr>
            </w:pPr>
          </w:p>
        </w:tc>
        <w:tc>
          <w:tcPr>
            <w:tcW w:w="993" w:type="dxa"/>
            <w:tcBorders>
              <w:top w:val="nil"/>
              <w:left w:val="nil"/>
              <w:bottom w:val="single" w:sz="4" w:space="0" w:color="auto"/>
              <w:right w:val="single" w:sz="4" w:space="0" w:color="auto"/>
            </w:tcBorders>
            <w:shd w:val="clear" w:color="auto" w:fill="auto"/>
            <w:noWrap/>
            <w:vAlign w:val="center"/>
          </w:tcPr>
          <w:p w:rsidR="00117C3A" w:rsidRDefault="00117C3A" w:rsidP="0039283B">
            <w:pPr>
              <w:rPr>
                <w:rFonts w:ascii="Calibri" w:hAnsi="Calibri"/>
                <w:color w:val="000000"/>
                <w:sz w:val="18"/>
                <w:szCs w:val="18"/>
              </w:rPr>
            </w:pPr>
          </w:p>
        </w:tc>
        <w:tc>
          <w:tcPr>
            <w:tcW w:w="2268" w:type="dxa"/>
            <w:tcBorders>
              <w:top w:val="nil"/>
              <w:left w:val="nil"/>
              <w:bottom w:val="single" w:sz="4" w:space="0" w:color="auto"/>
              <w:right w:val="single" w:sz="4" w:space="0" w:color="auto"/>
            </w:tcBorders>
            <w:shd w:val="clear" w:color="auto" w:fill="auto"/>
            <w:noWrap/>
            <w:vAlign w:val="bottom"/>
          </w:tcPr>
          <w:p w:rsidR="00117C3A" w:rsidRDefault="00117C3A" w:rsidP="0039283B">
            <w:pPr>
              <w:rPr>
                <w:rFonts w:ascii="Calibri" w:hAnsi="Calibri"/>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center"/>
          </w:tcPr>
          <w:p w:rsidR="00117C3A" w:rsidRDefault="00117C3A" w:rsidP="00B01172">
            <w:pPr>
              <w:jc w:val="center"/>
              <w:rPr>
                <w:rFonts w:ascii="Calibri" w:hAnsi="Calibri"/>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center"/>
          </w:tcPr>
          <w:p w:rsidR="00117C3A" w:rsidRDefault="00117C3A" w:rsidP="00B01172">
            <w:pPr>
              <w:jc w:val="center"/>
              <w:rPr>
                <w:rFonts w:ascii="Calibri" w:hAnsi="Calibri"/>
                <w:color w:val="000000"/>
                <w:sz w:val="18"/>
                <w:szCs w:val="18"/>
              </w:rPr>
            </w:pPr>
          </w:p>
        </w:tc>
        <w:tc>
          <w:tcPr>
            <w:tcW w:w="1701" w:type="dxa"/>
            <w:tcBorders>
              <w:top w:val="nil"/>
              <w:left w:val="nil"/>
              <w:bottom w:val="single" w:sz="4" w:space="0" w:color="auto"/>
              <w:right w:val="single" w:sz="4" w:space="0" w:color="auto"/>
            </w:tcBorders>
            <w:shd w:val="clear" w:color="auto" w:fill="auto"/>
            <w:noWrap/>
            <w:vAlign w:val="center"/>
          </w:tcPr>
          <w:p w:rsidR="00117C3A" w:rsidRDefault="00117C3A" w:rsidP="00B01172">
            <w:pPr>
              <w:jc w:val="center"/>
              <w:rPr>
                <w:rFonts w:ascii="Calibri" w:hAnsi="Calibri"/>
                <w:color w:val="000000"/>
                <w:sz w:val="18"/>
                <w:szCs w:val="18"/>
              </w:rPr>
            </w:pPr>
          </w:p>
        </w:tc>
        <w:tc>
          <w:tcPr>
            <w:tcW w:w="4536" w:type="dxa"/>
            <w:tcBorders>
              <w:top w:val="nil"/>
              <w:left w:val="nil"/>
              <w:bottom w:val="single" w:sz="4" w:space="0" w:color="auto"/>
              <w:right w:val="single" w:sz="4" w:space="0" w:color="auto"/>
            </w:tcBorders>
            <w:shd w:val="clear" w:color="auto" w:fill="auto"/>
            <w:noWrap/>
            <w:vAlign w:val="center"/>
          </w:tcPr>
          <w:p w:rsidR="00117C3A" w:rsidRDefault="00117C3A" w:rsidP="0039283B">
            <w:pPr>
              <w:rPr>
                <w:rFonts w:ascii="Calibri" w:hAnsi="Calibri"/>
                <w:color w:val="000000"/>
                <w:sz w:val="18"/>
                <w:szCs w:val="18"/>
              </w:rPr>
            </w:pPr>
          </w:p>
        </w:tc>
        <w:tc>
          <w:tcPr>
            <w:tcW w:w="992" w:type="dxa"/>
            <w:tcBorders>
              <w:top w:val="nil"/>
              <w:left w:val="nil"/>
              <w:bottom w:val="single" w:sz="4" w:space="0" w:color="auto"/>
              <w:right w:val="single" w:sz="4" w:space="0" w:color="auto"/>
            </w:tcBorders>
            <w:shd w:val="clear" w:color="auto" w:fill="auto"/>
            <w:noWrap/>
            <w:vAlign w:val="center"/>
          </w:tcPr>
          <w:p w:rsidR="00117C3A" w:rsidRDefault="00117C3A" w:rsidP="00B01172">
            <w:pPr>
              <w:jc w:val="center"/>
              <w:rPr>
                <w:rFonts w:ascii="Calibri" w:hAnsi="Calibri"/>
                <w:color w:val="000000"/>
                <w:sz w:val="18"/>
                <w:szCs w:val="18"/>
              </w:rPr>
            </w:pPr>
          </w:p>
        </w:tc>
        <w:tc>
          <w:tcPr>
            <w:tcW w:w="1276" w:type="dxa"/>
            <w:tcBorders>
              <w:top w:val="nil"/>
              <w:left w:val="nil"/>
              <w:bottom w:val="single" w:sz="4" w:space="0" w:color="auto"/>
              <w:right w:val="single" w:sz="4" w:space="0" w:color="auto"/>
            </w:tcBorders>
            <w:shd w:val="clear" w:color="auto" w:fill="auto"/>
            <w:noWrap/>
            <w:vAlign w:val="bottom"/>
          </w:tcPr>
          <w:p w:rsidR="00117C3A" w:rsidRDefault="00117C3A" w:rsidP="0039283B">
            <w:pPr>
              <w:rPr>
                <w:rFonts w:ascii="Calibri" w:hAnsi="Calibri"/>
                <w:color w:val="000000"/>
                <w:sz w:val="18"/>
                <w:szCs w:val="18"/>
              </w:rPr>
            </w:pPr>
          </w:p>
        </w:tc>
      </w:tr>
      <w:tr w:rsidR="0039283B"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20</w:t>
            </w:r>
          </w:p>
        </w:tc>
        <w:tc>
          <w:tcPr>
            <w:tcW w:w="993"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WC1890K</w:t>
            </w:r>
          </w:p>
        </w:tc>
        <w:tc>
          <w:tcPr>
            <w:tcW w:w="2268" w:type="dxa"/>
            <w:tcBorders>
              <w:top w:val="nil"/>
              <w:left w:val="nil"/>
              <w:bottom w:val="single" w:sz="4" w:space="0" w:color="auto"/>
              <w:right w:val="single" w:sz="4" w:space="0" w:color="auto"/>
            </w:tcBorders>
            <w:shd w:val="clear" w:color="auto" w:fill="auto"/>
            <w:noWrap/>
            <w:vAlign w:val="center"/>
            <w:hideMark/>
          </w:tcPr>
          <w:p w:rsidR="0039283B" w:rsidRDefault="0039283B" w:rsidP="0039283B">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28/3/2018 9:00</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58.26</w:t>
            </w:r>
          </w:p>
        </w:tc>
        <w:tc>
          <w:tcPr>
            <w:tcW w:w="1701"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127.00</w:t>
            </w:r>
          </w:p>
        </w:tc>
        <w:tc>
          <w:tcPr>
            <w:tcW w:w="453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PSS ULU BERNAM</w:t>
            </w:r>
          </w:p>
        </w:tc>
        <w:tc>
          <w:tcPr>
            <w:tcW w:w="992"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69611</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39283B"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21</w:t>
            </w:r>
          </w:p>
        </w:tc>
        <w:tc>
          <w:tcPr>
            <w:tcW w:w="993"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WC1890K</w:t>
            </w:r>
          </w:p>
        </w:tc>
        <w:tc>
          <w:tcPr>
            <w:tcW w:w="2268" w:type="dxa"/>
            <w:tcBorders>
              <w:top w:val="nil"/>
              <w:left w:val="nil"/>
              <w:bottom w:val="single" w:sz="4" w:space="0" w:color="auto"/>
              <w:right w:val="single" w:sz="4" w:space="0" w:color="auto"/>
            </w:tcBorders>
            <w:shd w:val="clear" w:color="auto" w:fill="auto"/>
            <w:noWrap/>
            <w:vAlign w:val="center"/>
            <w:hideMark/>
          </w:tcPr>
          <w:p w:rsidR="0039283B" w:rsidRDefault="0039283B" w:rsidP="0039283B">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22/3/2018 18:43</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59.54</w:t>
            </w:r>
          </w:p>
        </w:tc>
        <w:tc>
          <w:tcPr>
            <w:tcW w:w="1701"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129.80</w:t>
            </w:r>
          </w:p>
        </w:tc>
        <w:tc>
          <w:tcPr>
            <w:tcW w:w="453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PSS RAWANG RSA</w:t>
            </w:r>
          </w:p>
        </w:tc>
        <w:tc>
          <w:tcPr>
            <w:tcW w:w="992"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68858</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39283B"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22</w:t>
            </w:r>
          </w:p>
        </w:tc>
        <w:tc>
          <w:tcPr>
            <w:tcW w:w="993"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WC1890K</w:t>
            </w:r>
          </w:p>
        </w:tc>
        <w:tc>
          <w:tcPr>
            <w:tcW w:w="2268" w:type="dxa"/>
            <w:tcBorders>
              <w:top w:val="nil"/>
              <w:left w:val="nil"/>
              <w:bottom w:val="single" w:sz="4" w:space="0" w:color="auto"/>
              <w:right w:val="single" w:sz="4" w:space="0" w:color="auto"/>
            </w:tcBorders>
            <w:shd w:val="clear" w:color="auto" w:fill="auto"/>
            <w:noWrap/>
            <w:vAlign w:val="center"/>
            <w:hideMark/>
          </w:tcPr>
          <w:p w:rsidR="0039283B" w:rsidRDefault="0039283B" w:rsidP="0039283B">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15/3/2018 11:39</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45.39</w:t>
            </w:r>
          </w:p>
        </w:tc>
        <w:tc>
          <w:tcPr>
            <w:tcW w:w="1701"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98.04</w:t>
            </w:r>
          </w:p>
        </w:tc>
        <w:tc>
          <w:tcPr>
            <w:tcW w:w="453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PSS ULU BERNAM</w:t>
            </w:r>
          </w:p>
        </w:tc>
        <w:tc>
          <w:tcPr>
            <w:tcW w:w="992"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68157</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39283B"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9283B" w:rsidRDefault="0039283B" w:rsidP="0039283B">
            <w:pPr>
              <w:jc w:val="right"/>
              <w:rPr>
                <w:rFonts w:ascii="Calibri" w:hAnsi="Calibri"/>
                <w:color w:val="000000"/>
                <w:sz w:val="22"/>
                <w:szCs w:val="22"/>
              </w:rPr>
            </w:pPr>
            <w:r>
              <w:rPr>
                <w:rFonts w:ascii="Calibri" w:hAnsi="Calibri"/>
                <w:color w:val="000000"/>
                <w:sz w:val="22"/>
                <w:szCs w:val="22"/>
              </w:rPr>
              <w:t>23</w:t>
            </w:r>
          </w:p>
        </w:tc>
        <w:tc>
          <w:tcPr>
            <w:tcW w:w="993"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WC1890K</w:t>
            </w:r>
          </w:p>
        </w:tc>
        <w:tc>
          <w:tcPr>
            <w:tcW w:w="2268" w:type="dxa"/>
            <w:tcBorders>
              <w:top w:val="nil"/>
              <w:left w:val="nil"/>
              <w:bottom w:val="single" w:sz="4" w:space="0" w:color="auto"/>
              <w:right w:val="single" w:sz="4" w:space="0" w:color="auto"/>
            </w:tcBorders>
            <w:shd w:val="clear" w:color="auto" w:fill="auto"/>
            <w:noWrap/>
            <w:vAlign w:val="center"/>
            <w:hideMark/>
          </w:tcPr>
          <w:p w:rsidR="0039283B" w:rsidRDefault="0039283B" w:rsidP="0039283B">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11/3/2018 16:50</w:t>
            </w:r>
          </w:p>
        </w:tc>
        <w:tc>
          <w:tcPr>
            <w:tcW w:w="1559"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60.69</w:t>
            </w:r>
          </w:p>
        </w:tc>
        <w:tc>
          <w:tcPr>
            <w:tcW w:w="1701"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131.70</w:t>
            </w:r>
          </w:p>
        </w:tc>
        <w:tc>
          <w:tcPr>
            <w:tcW w:w="453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39283B" w:rsidRDefault="0039283B" w:rsidP="00B01172">
            <w:pPr>
              <w:jc w:val="center"/>
              <w:rPr>
                <w:rFonts w:ascii="Calibri" w:hAnsi="Calibri"/>
                <w:color w:val="000000"/>
                <w:sz w:val="18"/>
                <w:szCs w:val="18"/>
              </w:rPr>
            </w:pPr>
            <w:r>
              <w:rPr>
                <w:rFonts w:ascii="Calibri" w:hAnsi="Calibri"/>
                <w:color w:val="000000"/>
                <w:sz w:val="18"/>
                <w:szCs w:val="18"/>
              </w:rPr>
              <w:t>67607</w:t>
            </w:r>
          </w:p>
        </w:tc>
        <w:tc>
          <w:tcPr>
            <w:tcW w:w="1276" w:type="dxa"/>
            <w:tcBorders>
              <w:top w:val="nil"/>
              <w:left w:val="nil"/>
              <w:bottom w:val="single" w:sz="4" w:space="0" w:color="auto"/>
              <w:right w:val="single" w:sz="4" w:space="0" w:color="auto"/>
            </w:tcBorders>
            <w:shd w:val="clear" w:color="auto" w:fill="auto"/>
            <w:noWrap/>
            <w:vAlign w:val="bottom"/>
            <w:hideMark/>
          </w:tcPr>
          <w:p w:rsidR="0039283B" w:rsidRDefault="0039283B" w:rsidP="0039283B">
            <w:pPr>
              <w:rPr>
                <w:rFonts w:ascii="Calibri" w:hAnsi="Calibri"/>
                <w:color w:val="000000"/>
                <w:sz w:val="18"/>
                <w:szCs w:val="18"/>
              </w:rPr>
            </w:pPr>
            <w:r>
              <w:rPr>
                <w:rFonts w:ascii="Calibri" w:hAnsi="Calibri"/>
                <w:color w:val="000000"/>
                <w:sz w:val="18"/>
                <w:szCs w:val="18"/>
              </w:rPr>
              <w:t>Complete</w:t>
            </w:r>
          </w:p>
        </w:tc>
      </w:tr>
      <w:tr w:rsidR="00117C3A" w:rsidTr="00C77419">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b/>
                <w:bCs/>
                <w:color w:val="000000"/>
                <w:sz w:val="22"/>
                <w:szCs w:val="22"/>
                <w:lang w:val="en-MY" w:eastAsia="en-MY"/>
              </w:rPr>
            </w:pPr>
            <w:r w:rsidRPr="00B01172">
              <w:rPr>
                <w:rFonts w:ascii="Calibri" w:hAnsi="Calibri"/>
                <w:b/>
                <w:bCs/>
                <w:color w:val="000000"/>
                <w:sz w:val="18"/>
                <w:szCs w:val="22"/>
              </w:rPr>
              <w:lastRenderedPageBreak/>
              <w:t>No</w:t>
            </w:r>
            <w:r>
              <w:rPr>
                <w:rFonts w:ascii="Calibri" w:hAnsi="Calibri"/>
                <w:b/>
                <w:bCs/>
                <w:color w:val="000000"/>
                <w:sz w:val="18"/>
                <w:szCs w:val="22"/>
              </w:rPr>
              <w:t>.</w:t>
            </w:r>
          </w:p>
        </w:tc>
        <w:tc>
          <w:tcPr>
            <w:tcW w:w="993"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No. Reg.</w:t>
            </w:r>
          </w:p>
        </w:tc>
        <w:tc>
          <w:tcPr>
            <w:tcW w:w="2268"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Model</w:t>
            </w:r>
          </w:p>
        </w:tc>
        <w:tc>
          <w:tcPr>
            <w:tcW w:w="1559"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Date</w:t>
            </w:r>
          </w:p>
        </w:tc>
        <w:tc>
          <w:tcPr>
            <w:tcW w:w="1559"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lang w:val="en-MY" w:eastAsia="en-MY"/>
              </w:rPr>
            </w:pPr>
            <w:r>
              <w:rPr>
                <w:rFonts w:ascii="Calibri" w:hAnsi="Calibri"/>
                <w:color w:val="000000"/>
                <w:sz w:val="18"/>
                <w:szCs w:val="18"/>
              </w:rPr>
              <w:t>Transaction Volume (</w:t>
            </w:r>
            <w:proofErr w:type="spellStart"/>
            <w:r>
              <w:rPr>
                <w:rFonts w:ascii="Calibri" w:hAnsi="Calibri"/>
                <w:color w:val="000000"/>
                <w:sz w:val="18"/>
                <w:szCs w:val="18"/>
              </w:rPr>
              <w:t>Litres</w:t>
            </w:r>
            <w:proofErr w:type="spellEnd"/>
            <w:r>
              <w:rPr>
                <w:rFonts w:ascii="Calibri" w:hAnsi="Calibri"/>
                <w:color w:val="000000"/>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Transaction Amount (RM)</w:t>
            </w:r>
          </w:p>
        </w:tc>
        <w:tc>
          <w:tcPr>
            <w:tcW w:w="4536"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Station Name</w:t>
            </w:r>
          </w:p>
        </w:tc>
        <w:tc>
          <w:tcPr>
            <w:tcW w:w="992"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Odometer</w:t>
            </w:r>
          </w:p>
        </w:tc>
        <w:tc>
          <w:tcPr>
            <w:tcW w:w="1276"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Remark</w:t>
            </w:r>
          </w:p>
        </w:tc>
      </w:tr>
      <w:tr w:rsidR="006C2EFF" w:rsidTr="006C2EFF">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right"/>
              <w:rPr>
                <w:rFonts w:ascii="Calibri" w:hAnsi="Calibri"/>
                <w:color w:val="000000"/>
                <w:sz w:val="22"/>
                <w:szCs w:val="22"/>
              </w:rPr>
            </w:pPr>
            <w:r>
              <w:rPr>
                <w:rFonts w:ascii="Calibri" w:hAnsi="Calibri"/>
                <w:color w:val="000000"/>
                <w:sz w:val="22"/>
                <w:szCs w:val="22"/>
              </w:rPr>
              <w:t>24</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WC1890K</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Mitsubishi Triton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9/3/2018 19:27</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45.39</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98.50</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PSS TAPAH ARAH UTARA</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66928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Complete</w:t>
            </w:r>
          </w:p>
        </w:tc>
      </w:tr>
      <w:tr w:rsidR="00117C3A" w:rsidTr="00117C3A">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25</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WC1890K</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8/3/2018 14:50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56.59</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122.80</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SELATAN</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66366</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26</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WC1890K</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26/2/2018 16:16</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57.51</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122.50</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65705</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C77419">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27</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WC1890K</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17/2/2018 21:03</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48.63</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106.50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UTARA</w:t>
            </w:r>
          </w:p>
        </w:tc>
        <w:tc>
          <w:tcPr>
            <w:tcW w:w="992" w:type="dxa"/>
            <w:tcBorders>
              <w:top w:val="nil"/>
              <w:left w:val="nil"/>
              <w:bottom w:val="single" w:sz="4" w:space="0" w:color="auto"/>
              <w:right w:val="single" w:sz="4" w:space="0" w:color="auto"/>
            </w:tcBorders>
            <w:shd w:val="clear" w:color="auto" w:fill="D9D9D9"/>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46995</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6C2EFF" w:rsidP="00117C3A">
            <w:pPr>
              <w:rPr>
                <w:rFonts w:ascii="Calibri" w:hAnsi="Calibri"/>
                <w:color w:val="000000"/>
                <w:sz w:val="18"/>
                <w:szCs w:val="18"/>
              </w:rPr>
            </w:pPr>
            <w:r>
              <w:rPr>
                <w:rFonts w:ascii="Calibri" w:hAnsi="Calibri"/>
                <w:color w:val="000000"/>
                <w:sz w:val="18"/>
                <w:szCs w:val="18"/>
              </w:rPr>
              <w:t>Incorrect Odometer</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28</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WC1890K</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15/2/2018 13:25</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55.07</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120.60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NKVE HIGHWAY</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64390</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29</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WC1890K</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13/2/2018 8:16</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62.51</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144.40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63747</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30</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WC1890K</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4/2/2018 16:31</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54.06</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126.50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62936</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31</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WC1890K</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31/1/2018 15:12</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46.84</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108.19</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BIDOR</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62285</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32</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WC1890K</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23/1/2018 17:13</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58.19</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135.00</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NKVE HIGHWAY</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61659</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33</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WC1890K</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21/1/2018 10:13</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54.74</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127.00</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SELATAN</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60950</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34</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WC1890K</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18/1/2018 17:44</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52.27</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121.27</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RAWANG RSA</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60300</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35</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WC1890K</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17/1/2018 10:49</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54.31</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126.00</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59620</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36</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WC1890K</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9/1/2018 15:04</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53.88</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125.00</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SELATAN</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58938</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117C3A">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37</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WC1890K</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1/1/2018 12:45</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54.65</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123.50</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58338</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117C3A">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tcPr>
          <w:p w:rsidR="00117C3A" w:rsidRDefault="00117C3A" w:rsidP="00117C3A">
            <w:pPr>
              <w:jc w:val="right"/>
              <w:rPr>
                <w:rFonts w:ascii="Calibri" w:hAnsi="Calibri"/>
                <w:color w:val="000000"/>
                <w:sz w:val="22"/>
                <w:szCs w:val="22"/>
              </w:rPr>
            </w:pPr>
          </w:p>
        </w:tc>
        <w:tc>
          <w:tcPr>
            <w:tcW w:w="993" w:type="dxa"/>
            <w:tcBorders>
              <w:top w:val="nil"/>
              <w:left w:val="nil"/>
              <w:bottom w:val="single" w:sz="4" w:space="0" w:color="auto"/>
              <w:right w:val="single" w:sz="4" w:space="0" w:color="auto"/>
            </w:tcBorders>
            <w:shd w:val="clear" w:color="auto" w:fill="auto"/>
            <w:noWrap/>
            <w:vAlign w:val="center"/>
          </w:tcPr>
          <w:p w:rsidR="00117C3A" w:rsidRDefault="00117C3A" w:rsidP="00117C3A">
            <w:pPr>
              <w:rPr>
                <w:rFonts w:ascii="Calibri" w:hAnsi="Calibri"/>
                <w:color w:val="000000"/>
                <w:sz w:val="18"/>
                <w:szCs w:val="18"/>
              </w:rPr>
            </w:pPr>
          </w:p>
        </w:tc>
        <w:tc>
          <w:tcPr>
            <w:tcW w:w="2268" w:type="dxa"/>
            <w:tcBorders>
              <w:top w:val="nil"/>
              <w:left w:val="nil"/>
              <w:bottom w:val="single" w:sz="4" w:space="0" w:color="auto"/>
              <w:right w:val="single" w:sz="4" w:space="0" w:color="auto"/>
            </w:tcBorders>
            <w:shd w:val="clear" w:color="auto" w:fill="auto"/>
            <w:noWrap/>
            <w:vAlign w:val="center"/>
          </w:tcPr>
          <w:p w:rsidR="00117C3A" w:rsidRDefault="00117C3A" w:rsidP="00117C3A">
            <w:pPr>
              <w:rPr>
                <w:rFonts w:ascii="Calibri" w:hAnsi="Calibri"/>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center"/>
          </w:tcPr>
          <w:p w:rsidR="00117C3A" w:rsidRDefault="00117C3A" w:rsidP="00117C3A">
            <w:pPr>
              <w:jc w:val="center"/>
              <w:rPr>
                <w:rFonts w:ascii="Calibri" w:hAnsi="Calibri"/>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center"/>
          </w:tcPr>
          <w:p w:rsidR="00117C3A" w:rsidRDefault="00117C3A" w:rsidP="00117C3A">
            <w:pPr>
              <w:jc w:val="center"/>
              <w:rPr>
                <w:rFonts w:ascii="Calibri" w:hAnsi="Calibri"/>
                <w:color w:val="000000"/>
                <w:sz w:val="18"/>
                <w:szCs w:val="18"/>
              </w:rPr>
            </w:pPr>
          </w:p>
        </w:tc>
        <w:tc>
          <w:tcPr>
            <w:tcW w:w="1701" w:type="dxa"/>
            <w:tcBorders>
              <w:top w:val="nil"/>
              <w:left w:val="nil"/>
              <w:bottom w:val="single" w:sz="4" w:space="0" w:color="auto"/>
              <w:right w:val="single" w:sz="4" w:space="0" w:color="auto"/>
            </w:tcBorders>
            <w:shd w:val="clear" w:color="auto" w:fill="auto"/>
            <w:noWrap/>
            <w:vAlign w:val="center"/>
          </w:tcPr>
          <w:p w:rsidR="00117C3A" w:rsidRDefault="00117C3A" w:rsidP="00117C3A">
            <w:pPr>
              <w:jc w:val="center"/>
              <w:rPr>
                <w:rFonts w:ascii="Calibri" w:hAnsi="Calibri"/>
                <w:color w:val="000000"/>
                <w:sz w:val="18"/>
                <w:szCs w:val="18"/>
              </w:rPr>
            </w:pPr>
          </w:p>
        </w:tc>
        <w:tc>
          <w:tcPr>
            <w:tcW w:w="4536" w:type="dxa"/>
            <w:tcBorders>
              <w:top w:val="nil"/>
              <w:left w:val="nil"/>
              <w:bottom w:val="single" w:sz="4" w:space="0" w:color="auto"/>
              <w:right w:val="single" w:sz="4" w:space="0" w:color="auto"/>
            </w:tcBorders>
            <w:shd w:val="clear" w:color="auto" w:fill="auto"/>
            <w:noWrap/>
            <w:vAlign w:val="center"/>
          </w:tcPr>
          <w:p w:rsidR="00117C3A" w:rsidRDefault="00117C3A" w:rsidP="00117C3A">
            <w:pPr>
              <w:rPr>
                <w:rFonts w:ascii="Calibri" w:hAnsi="Calibri"/>
                <w:color w:val="000000"/>
                <w:sz w:val="18"/>
                <w:szCs w:val="18"/>
              </w:rPr>
            </w:pPr>
          </w:p>
        </w:tc>
        <w:tc>
          <w:tcPr>
            <w:tcW w:w="992" w:type="dxa"/>
            <w:tcBorders>
              <w:top w:val="nil"/>
              <w:left w:val="nil"/>
              <w:bottom w:val="single" w:sz="4" w:space="0" w:color="auto"/>
              <w:right w:val="single" w:sz="4" w:space="0" w:color="auto"/>
            </w:tcBorders>
            <w:shd w:val="clear" w:color="auto" w:fill="auto"/>
            <w:noWrap/>
            <w:vAlign w:val="center"/>
          </w:tcPr>
          <w:p w:rsidR="00117C3A" w:rsidRDefault="00117C3A" w:rsidP="00117C3A">
            <w:pPr>
              <w:jc w:val="center"/>
              <w:rPr>
                <w:rFonts w:ascii="Calibri" w:hAnsi="Calibri"/>
                <w:color w:val="000000"/>
                <w:sz w:val="18"/>
                <w:szCs w:val="18"/>
              </w:rPr>
            </w:pPr>
          </w:p>
        </w:tc>
        <w:tc>
          <w:tcPr>
            <w:tcW w:w="1276" w:type="dxa"/>
            <w:tcBorders>
              <w:top w:val="nil"/>
              <w:left w:val="nil"/>
              <w:bottom w:val="single" w:sz="4" w:space="0" w:color="auto"/>
              <w:right w:val="single" w:sz="4" w:space="0" w:color="auto"/>
            </w:tcBorders>
            <w:shd w:val="clear" w:color="auto" w:fill="auto"/>
            <w:noWrap/>
            <w:vAlign w:val="bottom"/>
          </w:tcPr>
          <w:p w:rsidR="00117C3A" w:rsidRDefault="00117C3A" w:rsidP="00117C3A">
            <w:pPr>
              <w:rPr>
                <w:rFonts w:ascii="Calibri" w:hAnsi="Calibri"/>
                <w:color w:val="000000"/>
                <w:sz w:val="18"/>
                <w:szCs w:val="18"/>
              </w:rPr>
            </w:pP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38</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27/3/2018 9:10</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33.89</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74.56</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477903</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39</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21/3/2018 22:03</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32.62</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71.10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PSS </w:t>
            </w:r>
            <w:proofErr w:type="gramStart"/>
            <w:r>
              <w:rPr>
                <w:rFonts w:ascii="Calibri" w:hAnsi="Calibri"/>
                <w:color w:val="000000"/>
                <w:sz w:val="18"/>
                <w:szCs w:val="18"/>
              </w:rPr>
              <w:t>SUNGAI  RAIA</w:t>
            </w:r>
            <w:proofErr w:type="gramEnd"/>
            <w:r>
              <w:rPr>
                <w:rFonts w:ascii="Calibri" w:hAnsi="Calibri"/>
                <w:color w:val="000000"/>
                <w:sz w:val="18"/>
                <w:szCs w:val="18"/>
              </w:rPr>
              <w:t xml:space="preserve"> IPOH BOUND</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477554</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40</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20/3/2018 12:32</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23.01</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50.15</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RAWANG INDUSTRIAL PARK 2</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477199</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C77419">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41</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19/3/2018 11:21</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39.84</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86.86</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UTARA</w:t>
            </w:r>
          </w:p>
        </w:tc>
        <w:tc>
          <w:tcPr>
            <w:tcW w:w="992" w:type="dxa"/>
            <w:tcBorders>
              <w:top w:val="nil"/>
              <w:left w:val="nil"/>
              <w:bottom w:val="single" w:sz="4" w:space="0" w:color="auto"/>
              <w:right w:val="single" w:sz="4" w:space="0" w:color="auto"/>
            </w:tcBorders>
            <w:shd w:val="clear" w:color="auto" w:fill="D9D9D9"/>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47635</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6C2EFF" w:rsidP="00117C3A">
            <w:pPr>
              <w:rPr>
                <w:rFonts w:ascii="Calibri" w:hAnsi="Calibri"/>
                <w:color w:val="000000"/>
                <w:sz w:val="18"/>
                <w:szCs w:val="18"/>
              </w:rPr>
            </w:pPr>
            <w:r>
              <w:rPr>
                <w:rFonts w:ascii="Calibri" w:hAnsi="Calibri"/>
                <w:color w:val="000000"/>
                <w:sz w:val="18"/>
                <w:szCs w:val="18"/>
              </w:rPr>
              <w:t>Incorrect Odometer</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42</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14/3/2018 12:36</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35.39</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78.22</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476526</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43</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8/3/2018 12:48</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36.60</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80.87</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SELATAN</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476155</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44</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5/3/2018 18:07</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21.44</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47.16</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BANDAR BARU KAMPAR</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475741</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45</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2/3/2018 18:10</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18.49</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40.68</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BANDAR BARU KAMPAR</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475496</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46</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1/3/2018 15:47</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31.90</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70.17</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SELATAN</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475281</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47</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27/2/2018 15:19</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33.33</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72.33</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SELATAN</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474937</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48</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25/2/2018 13:47</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33.00</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71.60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474558</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C77419">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b/>
                <w:bCs/>
                <w:color w:val="000000"/>
                <w:sz w:val="22"/>
                <w:szCs w:val="22"/>
                <w:lang w:val="en-MY" w:eastAsia="en-MY"/>
              </w:rPr>
            </w:pPr>
            <w:r w:rsidRPr="00B01172">
              <w:rPr>
                <w:rFonts w:ascii="Calibri" w:hAnsi="Calibri"/>
                <w:b/>
                <w:bCs/>
                <w:color w:val="000000"/>
                <w:sz w:val="18"/>
                <w:szCs w:val="22"/>
              </w:rPr>
              <w:lastRenderedPageBreak/>
              <w:t>No</w:t>
            </w:r>
            <w:r>
              <w:rPr>
                <w:rFonts w:ascii="Calibri" w:hAnsi="Calibri"/>
                <w:b/>
                <w:bCs/>
                <w:color w:val="000000"/>
                <w:sz w:val="18"/>
                <w:szCs w:val="22"/>
              </w:rPr>
              <w:t>.</w:t>
            </w:r>
          </w:p>
        </w:tc>
        <w:tc>
          <w:tcPr>
            <w:tcW w:w="993"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No. Reg.</w:t>
            </w:r>
          </w:p>
        </w:tc>
        <w:tc>
          <w:tcPr>
            <w:tcW w:w="2268"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Model</w:t>
            </w:r>
          </w:p>
        </w:tc>
        <w:tc>
          <w:tcPr>
            <w:tcW w:w="1559"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Date</w:t>
            </w:r>
          </w:p>
        </w:tc>
        <w:tc>
          <w:tcPr>
            <w:tcW w:w="1559"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lang w:val="en-MY" w:eastAsia="en-MY"/>
              </w:rPr>
            </w:pPr>
            <w:r>
              <w:rPr>
                <w:rFonts w:ascii="Calibri" w:hAnsi="Calibri"/>
                <w:color w:val="000000"/>
                <w:sz w:val="18"/>
                <w:szCs w:val="18"/>
              </w:rPr>
              <w:t>Transaction Volume (</w:t>
            </w:r>
            <w:proofErr w:type="spellStart"/>
            <w:r>
              <w:rPr>
                <w:rFonts w:ascii="Calibri" w:hAnsi="Calibri"/>
                <w:color w:val="000000"/>
                <w:sz w:val="18"/>
                <w:szCs w:val="18"/>
              </w:rPr>
              <w:t>Litres</w:t>
            </w:r>
            <w:proofErr w:type="spellEnd"/>
            <w:r>
              <w:rPr>
                <w:rFonts w:ascii="Calibri" w:hAnsi="Calibri"/>
                <w:color w:val="000000"/>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Transaction Amount (RM)</w:t>
            </w:r>
          </w:p>
        </w:tc>
        <w:tc>
          <w:tcPr>
            <w:tcW w:w="4536"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Station Name</w:t>
            </w:r>
          </w:p>
        </w:tc>
        <w:tc>
          <w:tcPr>
            <w:tcW w:w="992"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Odometer</w:t>
            </w:r>
          </w:p>
        </w:tc>
        <w:tc>
          <w:tcPr>
            <w:tcW w:w="1276"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Remark</w:t>
            </w:r>
          </w:p>
        </w:tc>
      </w:tr>
      <w:tr w:rsidR="006C2EFF" w:rsidTr="006C2EFF">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right"/>
              <w:rPr>
                <w:rFonts w:ascii="Calibri" w:hAnsi="Calibri"/>
                <w:color w:val="000000"/>
                <w:sz w:val="22"/>
                <w:szCs w:val="22"/>
              </w:rPr>
            </w:pPr>
            <w:r>
              <w:rPr>
                <w:rFonts w:ascii="Calibri" w:hAnsi="Calibri"/>
                <w:color w:val="000000"/>
                <w:sz w:val="22"/>
                <w:szCs w:val="22"/>
              </w:rPr>
              <w:t>49</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WPN4503</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21/2/2018 17:17</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26.02</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58.02</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PSS TAPAH ARAH UTARA</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474195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Complete</w:t>
            </w:r>
          </w:p>
        </w:tc>
      </w:tr>
      <w:tr w:rsidR="006C2EFF" w:rsidTr="006C2EFF">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right"/>
              <w:rPr>
                <w:rFonts w:ascii="Calibri" w:hAnsi="Calibri"/>
                <w:color w:val="000000"/>
                <w:sz w:val="22"/>
                <w:szCs w:val="22"/>
              </w:rPr>
            </w:pPr>
            <w:r>
              <w:rPr>
                <w:rFonts w:ascii="Calibri" w:hAnsi="Calibri"/>
                <w:color w:val="000000"/>
                <w:sz w:val="22"/>
                <w:szCs w:val="22"/>
              </w:rPr>
              <w:t>50</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WPN4503</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21/2/2018 10:53</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25.82</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57.58</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PSS ULU BERNAM</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473920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Complete</w:t>
            </w:r>
          </w:p>
        </w:tc>
      </w:tr>
      <w:tr w:rsidR="00117C3A" w:rsidTr="00117C3A">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51</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15/2/2018 9:31</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36.87</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82.22</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473622</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52</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12/2/2018 14:49</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41.96</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97.77</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SELATAN</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473233</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53</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8/2/2018 10:06</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41.27</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96.15</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SELATAN</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472785</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54</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6/2/2018 8:00</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42.32</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97.76</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PSS </w:t>
            </w:r>
            <w:proofErr w:type="gramStart"/>
            <w:r>
              <w:rPr>
                <w:rFonts w:ascii="Calibri" w:hAnsi="Calibri"/>
                <w:color w:val="000000"/>
                <w:sz w:val="18"/>
                <w:szCs w:val="18"/>
              </w:rPr>
              <w:t>SUNGAI  RAIA</w:t>
            </w:r>
            <w:proofErr w:type="gramEnd"/>
            <w:r>
              <w:rPr>
                <w:rFonts w:ascii="Calibri" w:hAnsi="Calibri"/>
                <w:color w:val="000000"/>
                <w:sz w:val="18"/>
                <w:szCs w:val="18"/>
              </w:rPr>
              <w:t xml:space="preserve"> IPOH BOUND</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472437</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55</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1/2/2018 14:37</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40.95</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94.59</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471898</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56</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29/1/2018 10:20</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39.12</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89.58</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471437</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57</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23/1/2018 10:21</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41.78</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96.09</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471008</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58</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15/1/2018 15:55</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31.86</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72.00</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SELATAN</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470561</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59</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11/1/2018 12:58</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34.25</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77.40</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SUNGKAI</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470200</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60</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5/1/2018 19:08</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30.62</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70.11</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UTARA</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469833</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117C3A">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61</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WPN4503</w:t>
            </w:r>
          </w:p>
        </w:tc>
        <w:tc>
          <w:tcPr>
            <w:tcW w:w="2268"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Nissan </w:t>
            </w:r>
            <w:proofErr w:type="spellStart"/>
            <w:r>
              <w:rPr>
                <w:rFonts w:ascii="Calibri" w:hAnsi="Calibri"/>
                <w:color w:val="000000"/>
                <w:sz w:val="18"/>
                <w:szCs w:val="18"/>
              </w:rPr>
              <w:t>Vanette</w:t>
            </w:r>
            <w:proofErr w:type="spellEnd"/>
            <w:r>
              <w:rPr>
                <w:rFonts w:ascii="Calibri" w:hAnsi="Calibri"/>
                <w:color w:val="000000"/>
                <w:sz w:val="18"/>
                <w:szCs w:val="18"/>
              </w:rPr>
              <w:t xml:space="preserve"> C22</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3/1/2018 11:57</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39.01</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88.15</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 xml:space="preserve">PSS </w:t>
            </w:r>
            <w:proofErr w:type="gramStart"/>
            <w:r>
              <w:rPr>
                <w:rFonts w:ascii="Calibri" w:hAnsi="Calibri"/>
                <w:color w:val="000000"/>
                <w:sz w:val="18"/>
                <w:szCs w:val="18"/>
              </w:rPr>
              <w:t>SUNGAI  RAIA</w:t>
            </w:r>
            <w:proofErr w:type="gramEnd"/>
            <w:r>
              <w:rPr>
                <w:rFonts w:ascii="Calibri" w:hAnsi="Calibri"/>
                <w:color w:val="000000"/>
                <w:sz w:val="18"/>
                <w:szCs w:val="18"/>
              </w:rPr>
              <w:t xml:space="preserve"> IPOH BOUND</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469500</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117C3A">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tcPr>
          <w:p w:rsidR="00117C3A" w:rsidRDefault="00117C3A" w:rsidP="00117C3A">
            <w:pPr>
              <w:jc w:val="right"/>
              <w:rPr>
                <w:rFonts w:ascii="Calibri" w:hAnsi="Calibri"/>
                <w:color w:val="000000"/>
                <w:sz w:val="22"/>
                <w:szCs w:val="22"/>
              </w:rPr>
            </w:pPr>
          </w:p>
        </w:tc>
        <w:tc>
          <w:tcPr>
            <w:tcW w:w="993" w:type="dxa"/>
            <w:tcBorders>
              <w:top w:val="nil"/>
              <w:left w:val="nil"/>
              <w:bottom w:val="single" w:sz="4" w:space="0" w:color="auto"/>
              <w:right w:val="single" w:sz="4" w:space="0" w:color="auto"/>
            </w:tcBorders>
            <w:shd w:val="clear" w:color="auto" w:fill="auto"/>
            <w:noWrap/>
            <w:vAlign w:val="center"/>
          </w:tcPr>
          <w:p w:rsidR="00117C3A" w:rsidRDefault="00117C3A" w:rsidP="00117C3A">
            <w:pPr>
              <w:rPr>
                <w:rFonts w:ascii="Calibri" w:hAnsi="Calibri"/>
                <w:color w:val="000000"/>
                <w:sz w:val="18"/>
                <w:szCs w:val="18"/>
              </w:rPr>
            </w:pPr>
          </w:p>
        </w:tc>
        <w:tc>
          <w:tcPr>
            <w:tcW w:w="2268" w:type="dxa"/>
            <w:tcBorders>
              <w:top w:val="nil"/>
              <w:left w:val="nil"/>
              <w:bottom w:val="single" w:sz="4" w:space="0" w:color="auto"/>
              <w:right w:val="single" w:sz="4" w:space="0" w:color="auto"/>
            </w:tcBorders>
            <w:shd w:val="clear" w:color="auto" w:fill="auto"/>
            <w:noWrap/>
            <w:vAlign w:val="bottom"/>
          </w:tcPr>
          <w:p w:rsidR="00117C3A" w:rsidRDefault="00117C3A" w:rsidP="00117C3A">
            <w:pPr>
              <w:rPr>
                <w:rFonts w:ascii="Calibri" w:hAnsi="Calibri"/>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center"/>
          </w:tcPr>
          <w:p w:rsidR="00117C3A" w:rsidRDefault="00117C3A" w:rsidP="00117C3A">
            <w:pPr>
              <w:jc w:val="center"/>
              <w:rPr>
                <w:rFonts w:ascii="Calibri" w:hAnsi="Calibri"/>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center"/>
          </w:tcPr>
          <w:p w:rsidR="00117C3A" w:rsidRDefault="00117C3A" w:rsidP="00117C3A">
            <w:pPr>
              <w:jc w:val="center"/>
              <w:rPr>
                <w:rFonts w:ascii="Calibri" w:hAnsi="Calibri"/>
                <w:color w:val="000000"/>
                <w:sz w:val="18"/>
                <w:szCs w:val="18"/>
              </w:rPr>
            </w:pPr>
          </w:p>
        </w:tc>
        <w:tc>
          <w:tcPr>
            <w:tcW w:w="1701" w:type="dxa"/>
            <w:tcBorders>
              <w:top w:val="nil"/>
              <w:left w:val="nil"/>
              <w:bottom w:val="single" w:sz="4" w:space="0" w:color="auto"/>
              <w:right w:val="single" w:sz="4" w:space="0" w:color="auto"/>
            </w:tcBorders>
            <w:shd w:val="clear" w:color="auto" w:fill="auto"/>
            <w:noWrap/>
            <w:vAlign w:val="center"/>
          </w:tcPr>
          <w:p w:rsidR="00117C3A" w:rsidRDefault="00117C3A" w:rsidP="00117C3A">
            <w:pPr>
              <w:jc w:val="center"/>
              <w:rPr>
                <w:rFonts w:ascii="Calibri" w:hAnsi="Calibri"/>
                <w:color w:val="000000"/>
                <w:sz w:val="18"/>
                <w:szCs w:val="18"/>
              </w:rPr>
            </w:pPr>
          </w:p>
        </w:tc>
        <w:tc>
          <w:tcPr>
            <w:tcW w:w="4536" w:type="dxa"/>
            <w:tcBorders>
              <w:top w:val="nil"/>
              <w:left w:val="nil"/>
              <w:bottom w:val="single" w:sz="4" w:space="0" w:color="auto"/>
              <w:right w:val="single" w:sz="4" w:space="0" w:color="auto"/>
            </w:tcBorders>
            <w:shd w:val="clear" w:color="auto" w:fill="auto"/>
            <w:noWrap/>
            <w:vAlign w:val="center"/>
          </w:tcPr>
          <w:p w:rsidR="00117C3A" w:rsidRDefault="00117C3A" w:rsidP="00117C3A">
            <w:pPr>
              <w:rPr>
                <w:rFonts w:ascii="Calibri" w:hAnsi="Calibri"/>
                <w:color w:val="000000"/>
                <w:sz w:val="18"/>
                <w:szCs w:val="18"/>
              </w:rPr>
            </w:pPr>
          </w:p>
        </w:tc>
        <w:tc>
          <w:tcPr>
            <w:tcW w:w="992" w:type="dxa"/>
            <w:tcBorders>
              <w:top w:val="nil"/>
              <w:left w:val="nil"/>
              <w:bottom w:val="single" w:sz="4" w:space="0" w:color="auto"/>
              <w:right w:val="single" w:sz="4" w:space="0" w:color="auto"/>
            </w:tcBorders>
            <w:shd w:val="clear" w:color="auto" w:fill="auto"/>
            <w:noWrap/>
            <w:vAlign w:val="center"/>
          </w:tcPr>
          <w:p w:rsidR="00117C3A" w:rsidRDefault="00117C3A" w:rsidP="00117C3A">
            <w:pPr>
              <w:jc w:val="center"/>
              <w:rPr>
                <w:rFonts w:ascii="Calibri" w:hAnsi="Calibri"/>
                <w:color w:val="000000"/>
                <w:sz w:val="18"/>
                <w:szCs w:val="18"/>
              </w:rPr>
            </w:pPr>
          </w:p>
        </w:tc>
        <w:tc>
          <w:tcPr>
            <w:tcW w:w="1276" w:type="dxa"/>
            <w:tcBorders>
              <w:top w:val="nil"/>
              <w:left w:val="nil"/>
              <w:bottom w:val="single" w:sz="4" w:space="0" w:color="auto"/>
              <w:right w:val="single" w:sz="4" w:space="0" w:color="auto"/>
            </w:tcBorders>
            <w:shd w:val="clear" w:color="auto" w:fill="auto"/>
            <w:noWrap/>
            <w:vAlign w:val="bottom"/>
          </w:tcPr>
          <w:p w:rsidR="00117C3A" w:rsidRDefault="00117C3A" w:rsidP="00117C3A">
            <w:pPr>
              <w:rPr>
                <w:rFonts w:ascii="Calibri" w:hAnsi="Calibri"/>
                <w:color w:val="000000"/>
                <w:sz w:val="18"/>
                <w:szCs w:val="18"/>
              </w:rPr>
            </w:pP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62</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31/3/2018 21:27</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47.62</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103.82</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392170</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C77419">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63</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30/3/2018 16:40</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41.28</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90.00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D9D9D9"/>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391725</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6C2EFF" w:rsidP="00117C3A">
            <w:pPr>
              <w:rPr>
                <w:rFonts w:ascii="Calibri" w:hAnsi="Calibri"/>
                <w:color w:val="000000"/>
                <w:sz w:val="18"/>
                <w:szCs w:val="18"/>
              </w:rPr>
            </w:pPr>
            <w:r>
              <w:rPr>
                <w:rFonts w:ascii="Calibri" w:hAnsi="Calibri"/>
                <w:color w:val="000000"/>
                <w:sz w:val="18"/>
                <w:szCs w:val="18"/>
              </w:rPr>
              <w:t>Incorrect Odometer</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64</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29/3/2018 11:36</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47.12</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102.72</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391902</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65</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28/3/2018 9:44</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37.52</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81.80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390884</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66</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27/3/2018 12:45</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35.27</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76.90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390509</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67</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26/3/2018 18:10</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43.58</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95.00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390225</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68</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25/3/2018 2:02</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48.55</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105.84</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389754</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69</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23/3/2018 17:56</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48.30</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105.29</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389303</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70</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22/3/2018 7:50</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35.55</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77.49</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388805</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71</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21/3/2018 11:57</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45.84</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99.00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388477</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C77419">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72</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9/3/2018 11:13</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58.54</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127.02</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D9D9D9"/>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548443</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6C2EFF" w:rsidP="00117C3A">
            <w:pPr>
              <w:rPr>
                <w:rFonts w:ascii="Calibri" w:hAnsi="Calibri"/>
                <w:color w:val="000000"/>
                <w:sz w:val="18"/>
                <w:szCs w:val="18"/>
              </w:rPr>
            </w:pPr>
            <w:r>
              <w:rPr>
                <w:rFonts w:ascii="Calibri" w:hAnsi="Calibri"/>
                <w:color w:val="000000"/>
                <w:sz w:val="18"/>
                <w:szCs w:val="18"/>
              </w:rPr>
              <w:t>Incorrect Odometer</w:t>
            </w:r>
          </w:p>
        </w:tc>
      </w:tr>
      <w:tr w:rsidR="00117C3A" w:rsidTr="00C77419">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73</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6/3/2018 18:17</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51.65</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112.59</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D9D9D9"/>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547308</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6C2EFF" w:rsidP="00117C3A">
            <w:pPr>
              <w:rPr>
                <w:rFonts w:ascii="Calibri" w:hAnsi="Calibri"/>
                <w:color w:val="000000"/>
                <w:sz w:val="18"/>
                <w:szCs w:val="18"/>
              </w:rPr>
            </w:pPr>
            <w:r>
              <w:rPr>
                <w:rFonts w:ascii="Calibri" w:hAnsi="Calibri"/>
                <w:color w:val="000000"/>
                <w:sz w:val="18"/>
                <w:szCs w:val="18"/>
              </w:rPr>
              <w:t>Incorrect Odometer</w:t>
            </w:r>
          </w:p>
        </w:tc>
      </w:tr>
      <w:tr w:rsidR="00117C3A" w:rsidTr="00C77419">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b/>
                <w:bCs/>
                <w:color w:val="000000"/>
                <w:sz w:val="22"/>
                <w:szCs w:val="22"/>
                <w:lang w:val="en-MY" w:eastAsia="en-MY"/>
              </w:rPr>
            </w:pPr>
            <w:r w:rsidRPr="00B01172">
              <w:rPr>
                <w:rFonts w:ascii="Calibri" w:hAnsi="Calibri"/>
                <w:b/>
                <w:bCs/>
                <w:color w:val="000000"/>
                <w:sz w:val="18"/>
                <w:szCs w:val="22"/>
              </w:rPr>
              <w:lastRenderedPageBreak/>
              <w:t>No</w:t>
            </w:r>
            <w:r>
              <w:rPr>
                <w:rFonts w:ascii="Calibri" w:hAnsi="Calibri"/>
                <w:b/>
                <w:bCs/>
                <w:color w:val="000000"/>
                <w:sz w:val="18"/>
                <w:szCs w:val="22"/>
              </w:rPr>
              <w:t>.</w:t>
            </w:r>
          </w:p>
        </w:tc>
        <w:tc>
          <w:tcPr>
            <w:tcW w:w="993"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No. Reg.</w:t>
            </w:r>
          </w:p>
        </w:tc>
        <w:tc>
          <w:tcPr>
            <w:tcW w:w="2268"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Model</w:t>
            </w:r>
          </w:p>
        </w:tc>
        <w:tc>
          <w:tcPr>
            <w:tcW w:w="1559"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Date</w:t>
            </w:r>
          </w:p>
        </w:tc>
        <w:tc>
          <w:tcPr>
            <w:tcW w:w="1559"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lang w:val="en-MY" w:eastAsia="en-MY"/>
              </w:rPr>
            </w:pPr>
            <w:r>
              <w:rPr>
                <w:rFonts w:ascii="Calibri" w:hAnsi="Calibri"/>
                <w:color w:val="000000"/>
                <w:sz w:val="18"/>
                <w:szCs w:val="18"/>
              </w:rPr>
              <w:t>Transaction Volume (</w:t>
            </w:r>
            <w:proofErr w:type="spellStart"/>
            <w:r>
              <w:rPr>
                <w:rFonts w:ascii="Calibri" w:hAnsi="Calibri"/>
                <w:color w:val="000000"/>
                <w:sz w:val="18"/>
                <w:szCs w:val="18"/>
              </w:rPr>
              <w:t>Litres</w:t>
            </w:r>
            <w:proofErr w:type="spellEnd"/>
            <w:r>
              <w:rPr>
                <w:rFonts w:ascii="Calibri" w:hAnsi="Calibri"/>
                <w:color w:val="000000"/>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Transaction Amount (RM)</w:t>
            </w:r>
          </w:p>
        </w:tc>
        <w:tc>
          <w:tcPr>
            <w:tcW w:w="4536"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Station Name</w:t>
            </w:r>
          </w:p>
        </w:tc>
        <w:tc>
          <w:tcPr>
            <w:tcW w:w="992"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Odometer</w:t>
            </w:r>
          </w:p>
        </w:tc>
        <w:tc>
          <w:tcPr>
            <w:tcW w:w="1276"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Remark</w:t>
            </w:r>
          </w:p>
        </w:tc>
      </w:tr>
      <w:tr w:rsidR="006C2EFF" w:rsidTr="006C2EFF">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right"/>
              <w:rPr>
                <w:rFonts w:ascii="Calibri" w:hAnsi="Calibri"/>
                <w:color w:val="000000"/>
                <w:sz w:val="22"/>
                <w:szCs w:val="22"/>
              </w:rPr>
            </w:pPr>
            <w:r>
              <w:rPr>
                <w:rFonts w:ascii="Calibri" w:hAnsi="Calibri"/>
                <w:color w:val="000000"/>
                <w:sz w:val="22"/>
                <w:szCs w:val="22"/>
              </w:rPr>
              <w:t>74</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WXX4570</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Isuzu NKR55UEE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4/3/2018 22:46</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32.92</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71.76</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PSS BIDOR TAPAH</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388073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Complete</w:t>
            </w:r>
          </w:p>
        </w:tc>
      </w:tr>
      <w:tr w:rsidR="006C2EFF" w:rsidTr="006C2EFF">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right"/>
              <w:rPr>
                <w:rFonts w:ascii="Calibri" w:hAnsi="Calibri"/>
                <w:color w:val="000000"/>
                <w:sz w:val="22"/>
                <w:szCs w:val="22"/>
              </w:rPr>
            </w:pPr>
            <w:r>
              <w:rPr>
                <w:rFonts w:ascii="Calibri" w:hAnsi="Calibri"/>
                <w:color w:val="000000"/>
                <w:sz w:val="22"/>
                <w:szCs w:val="22"/>
              </w:rPr>
              <w:t>75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WXX4570</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Isuzu NKR55UEE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4/3/2018 0:48</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37.74</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82.28</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PSS BIDOR TAPAH</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387726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Complete</w:t>
            </w:r>
          </w:p>
        </w:tc>
      </w:tr>
      <w:tr w:rsidR="006C2EFF" w:rsidTr="006C2EFF">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right"/>
              <w:rPr>
                <w:rFonts w:ascii="Calibri" w:hAnsi="Calibri"/>
                <w:color w:val="000000"/>
                <w:sz w:val="22"/>
                <w:szCs w:val="22"/>
              </w:rPr>
            </w:pPr>
            <w:r>
              <w:rPr>
                <w:rFonts w:ascii="Calibri" w:hAnsi="Calibri"/>
                <w:color w:val="000000"/>
                <w:sz w:val="22"/>
                <w:szCs w:val="22"/>
              </w:rPr>
              <w:t>76</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WXX4570</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Isuzu NKR55UEE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2/3/2018 23:26</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52.20</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113.79</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PSS BIDOR TAPAH</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387335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Complete</w:t>
            </w:r>
          </w:p>
        </w:tc>
      </w:tr>
      <w:tr w:rsidR="00117C3A" w:rsidTr="00117C3A">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77</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1/3/2018 18:16</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43.07</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93.89</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386830</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78</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28/2/2018 14:13</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44.18</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94.10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SELATAN</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386480</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79</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26/2/2018 23:44</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44.28</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94.31</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386076</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80</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25/2/2018 12:08</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41.12</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87.58</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385584</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81</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24/2/2018 3:35</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41.21</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87.77</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385239</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82</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22/2/2018 13:50</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50.15</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106.82</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384823</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83</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20/2/2018 23:12</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46.70</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102.27</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384316</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84</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19/2/2018 1:31</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38.47</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84.24</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383878</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85</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17/2/2018 13:31</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49.90</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109.28</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383517</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86</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16/2/2018 0:08</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37.52</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82.17</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383304</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87</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14/2/2018 23:15</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40.56</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93.69</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382606</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88</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13/2/2018 8:02</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44.36</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102.46</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382207</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89</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11/2/2018 22:21</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34.82</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80.44</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381756</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90</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10/2/2018 19:17</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47.62</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110.00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381425</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91</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9/2/2018 18:27</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40.85</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94.36</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380983</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92</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8/2/2018 10:21</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27.71</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64.00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380575</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93</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7/2/2018 14:04</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40.01</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93.63</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380287</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94</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6/2/2018 11:19</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50.35</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117.81</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379883</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95</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5/2/2018 5:20</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42.76</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100.05</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379367</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96</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4/2/2018 7:32</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38.96</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91.15</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378934</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97</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2/2/2018 18:46</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44.60</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104.37</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378584</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98</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1/2/2018 4:50</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36.55</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85.53</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378092</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99</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31/1/2018 2:37</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46.11</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106.51</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377771</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100</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29/1/2018 18:29</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51.34</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118.60</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377320</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C77419">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b/>
                <w:bCs/>
                <w:color w:val="000000"/>
                <w:sz w:val="22"/>
                <w:szCs w:val="22"/>
                <w:lang w:val="en-MY" w:eastAsia="en-MY"/>
              </w:rPr>
            </w:pPr>
            <w:r w:rsidRPr="00B01172">
              <w:rPr>
                <w:rFonts w:ascii="Calibri" w:hAnsi="Calibri"/>
                <w:b/>
                <w:bCs/>
                <w:color w:val="000000"/>
                <w:sz w:val="18"/>
                <w:szCs w:val="22"/>
              </w:rPr>
              <w:lastRenderedPageBreak/>
              <w:t>No</w:t>
            </w:r>
            <w:r>
              <w:rPr>
                <w:rFonts w:ascii="Calibri" w:hAnsi="Calibri"/>
                <w:b/>
                <w:bCs/>
                <w:color w:val="000000"/>
                <w:sz w:val="18"/>
                <w:szCs w:val="22"/>
              </w:rPr>
              <w:t>.</w:t>
            </w:r>
          </w:p>
        </w:tc>
        <w:tc>
          <w:tcPr>
            <w:tcW w:w="993"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No. Reg.</w:t>
            </w:r>
          </w:p>
        </w:tc>
        <w:tc>
          <w:tcPr>
            <w:tcW w:w="2268"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Model</w:t>
            </w:r>
          </w:p>
        </w:tc>
        <w:tc>
          <w:tcPr>
            <w:tcW w:w="1559"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Date</w:t>
            </w:r>
          </w:p>
        </w:tc>
        <w:tc>
          <w:tcPr>
            <w:tcW w:w="1559"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lang w:val="en-MY" w:eastAsia="en-MY"/>
              </w:rPr>
            </w:pPr>
            <w:r>
              <w:rPr>
                <w:rFonts w:ascii="Calibri" w:hAnsi="Calibri"/>
                <w:color w:val="000000"/>
                <w:sz w:val="18"/>
                <w:szCs w:val="18"/>
              </w:rPr>
              <w:t>Transaction Volume (</w:t>
            </w:r>
            <w:proofErr w:type="spellStart"/>
            <w:r>
              <w:rPr>
                <w:rFonts w:ascii="Calibri" w:hAnsi="Calibri"/>
                <w:color w:val="000000"/>
                <w:sz w:val="18"/>
                <w:szCs w:val="18"/>
              </w:rPr>
              <w:t>Litres</w:t>
            </w:r>
            <w:proofErr w:type="spellEnd"/>
            <w:r>
              <w:rPr>
                <w:rFonts w:ascii="Calibri" w:hAnsi="Calibri"/>
                <w:color w:val="000000"/>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Transaction Amount (RM)</w:t>
            </w:r>
          </w:p>
        </w:tc>
        <w:tc>
          <w:tcPr>
            <w:tcW w:w="4536"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Station Name</w:t>
            </w:r>
          </w:p>
        </w:tc>
        <w:tc>
          <w:tcPr>
            <w:tcW w:w="992"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Odometer</w:t>
            </w:r>
          </w:p>
        </w:tc>
        <w:tc>
          <w:tcPr>
            <w:tcW w:w="1276"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117C3A" w:rsidRDefault="00117C3A" w:rsidP="00117C3A">
            <w:pPr>
              <w:jc w:val="center"/>
              <w:rPr>
                <w:rFonts w:ascii="Calibri" w:hAnsi="Calibri"/>
                <w:color w:val="000000"/>
                <w:sz w:val="18"/>
                <w:szCs w:val="18"/>
              </w:rPr>
            </w:pPr>
            <w:r>
              <w:rPr>
                <w:rFonts w:ascii="Calibri" w:hAnsi="Calibri"/>
                <w:color w:val="000000"/>
                <w:sz w:val="18"/>
                <w:szCs w:val="18"/>
              </w:rPr>
              <w:t>Remark</w:t>
            </w:r>
          </w:p>
        </w:tc>
      </w:tr>
      <w:tr w:rsidR="006C2EFF" w:rsidTr="006C2EFF">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right"/>
              <w:rPr>
                <w:rFonts w:ascii="Calibri" w:hAnsi="Calibri"/>
                <w:color w:val="000000"/>
                <w:sz w:val="22"/>
                <w:szCs w:val="22"/>
              </w:rPr>
            </w:pPr>
            <w:r>
              <w:rPr>
                <w:rFonts w:ascii="Calibri" w:hAnsi="Calibri"/>
                <w:color w:val="000000"/>
                <w:sz w:val="22"/>
                <w:szCs w:val="22"/>
              </w:rPr>
              <w:t>101</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WXX4570</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Isuzu NKR55UEE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27/1/2018 20:44</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38.26</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88.37</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PSS BIDOR TAPAH</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376845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Complete</w:t>
            </w:r>
          </w:p>
        </w:tc>
      </w:tr>
      <w:tr w:rsidR="006C2EFF" w:rsidTr="006C2EFF">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right"/>
              <w:rPr>
                <w:rFonts w:ascii="Calibri" w:hAnsi="Calibri"/>
                <w:color w:val="000000"/>
                <w:sz w:val="22"/>
                <w:szCs w:val="22"/>
              </w:rPr>
            </w:pPr>
            <w:r>
              <w:rPr>
                <w:rFonts w:ascii="Calibri" w:hAnsi="Calibri"/>
                <w:color w:val="000000"/>
                <w:sz w:val="22"/>
                <w:szCs w:val="22"/>
              </w:rPr>
              <w:t>102</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WXX4570</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Isuzu NKR55UEE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26/1/2018 18:59</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50.65</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117.00</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PSS TAPAH ARAH UTARA</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376427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Complete</w:t>
            </w:r>
          </w:p>
        </w:tc>
      </w:tr>
      <w:tr w:rsidR="006C2EFF" w:rsidTr="006C2EFF">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right"/>
              <w:rPr>
                <w:rFonts w:ascii="Calibri" w:hAnsi="Calibri"/>
                <w:color w:val="000000"/>
                <w:sz w:val="22"/>
                <w:szCs w:val="22"/>
              </w:rPr>
            </w:pPr>
            <w:r>
              <w:rPr>
                <w:rFonts w:ascii="Calibri" w:hAnsi="Calibri"/>
                <w:color w:val="000000"/>
                <w:sz w:val="22"/>
                <w:szCs w:val="22"/>
              </w:rPr>
              <w:t>103</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WXX4570</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Isuzu NKR55UEE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25/1/2018 11:36</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38.52</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88.98</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PSS TAPAH ARAH UTARA</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375945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Complete</w:t>
            </w:r>
          </w:p>
        </w:tc>
      </w:tr>
      <w:tr w:rsidR="00117C3A" w:rsidTr="00C77419">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104</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24/1/2018 15:09</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41.13</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95.42</w:t>
            </w:r>
          </w:p>
        </w:tc>
        <w:tc>
          <w:tcPr>
            <w:tcW w:w="4536"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single" w:sz="4" w:space="0" w:color="auto"/>
              <w:left w:val="nil"/>
              <w:bottom w:val="single" w:sz="4" w:space="0" w:color="auto"/>
              <w:right w:val="single" w:sz="4" w:space="0" w:color="auto"/>
            </w:tcBorders>
            <w:shd w:val="clear" w:color="auto" w:fill="D9D9D9"/>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375530</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6C2EFF" w:rsidP="00117C3A">
            <w:pPr>
              <w:rPr>
                <w:rFonts w:ascii="Calibri" w:hAnsi="Calibri"/>
                <w:color w:val="000000"/>
                <w:sz w:val="18"/>
                <w:szCs w:val="18"/>
              </w:rPr>
            </w:pPr>
            <w:r>
              <w:rPr>
                <w:rFonts w:ascii="Calibri" w:hAnsi="Calibri"/>
                <w:color w:val="000000"/>
                <w:sz w:val="18"/>
                <w:szCs w:val="18"/>
              </w:rPr>
              <w:t>Incorrect Odometer</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105</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23/1/2018 5:29</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49.21</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114.17</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375709</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106</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21/1/2018 19:22</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51.11</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118.58</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374624</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107</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20/1/2018 14:01</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48.00</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111.35</w:t>
            </w:r>
          </w:p>
        </w:tc>
        <w:tc>
          <w:tcPr>
            <w:tcW w:w="4536"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374160</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108</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16/1/2018 23:48</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47.46</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110.11</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373683</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109</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15/1/2018 15:24</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46.51</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107.91</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373151</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110</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14/1/2018 11:31</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44.68</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103.66</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372662</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111</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12/1/2018 12:02</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48.41</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112.30</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372308</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112</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11/1/2018 9:20</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42.14</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97.76</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371769</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113</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10/1/2018 12:20</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39.33</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91.24</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371320</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114</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9/1/2018 5:57</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50.04</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116.09</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370926</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C77419">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115</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8/1/2018 0:43</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12.93</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30.00</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SELATAN</w:t>
            </w:r>
          </w:p>
        </w:tc>
        <w:tc>
          <w:tcPr>
            <w:tcW w:w="992" w:type="dxa"/>
            <w:tcBorders>
              <w:top w:val="nil"/>
              <w:left w:val="nil"/>
              <w:bottom w:val="single" w:sz="4" w:space="0" w:color="auto"/>
              <w:right w:val="single" w:sz="4" w:space="0" w:color="auto"/>
            </w:tcBorders>
            <w:shd w:val="clear" w:color="auto" w:fill="D9D9D9"/>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385521</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6C2EFF" w:rsidP="00117C3A">
            <w:pPr>
              <w:rPr>
                <w:rFonts w:ascii="Calibri" w:hAnsi="Calibri"/>
                <w:color w:val="000000"/>
                <w:sz w:val="18"/>
                <w:szCs w:val="18"/>
              </w:rPr>
            </w:pPr>
            <w:r>
              <w:rPr>
                <w:rFonts w:ascii="Calibri" w:hAnsi="Calibri"/>
                <w:color w:val="000000"/>
                <w:sz w:val="18"/>
                <w:szCs w:val="18"/>
              </w:rPr>
              <w:t>Incorrect Odometer</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116</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4/1/2018 10:49</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34.48</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80.00</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UTARA</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370468</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117</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2/1/2018 13:18</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39.18</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88.55</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370137</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117C3A">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118</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WXX4570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Isuzu NKR55UEE</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1/1/2018 8:53</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45.09</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101.90</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369753</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117C3A">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tcPr>
          <w:p w:rsidR="00117C3A" w:rsidRDefault="00117C3A" w:rsidP="00117C3A">
            <w:pPr>
              <w:jc w:val="right"/>
              <w:rPr>
                <w:rFonts w:ascii="Calibri" w:hAnsi="Calibri"/>
                <w:color w:val="000000"/>
                <w:sz w:val="22"/>
                <w:szCs w:val="22"/>
              </w:rPr>
            </w:pPr>
          </w:p>
        </w:tc>
        <w:tc>
          <w:tcPr>
            <w:tcW w:w="993" w:type="dxa"/>
            <w:tcBorders>
              <w:top w:val="nil"/>
              <w:left w:val="nil"/>
              <w:bottom w:val="single" w:sz="4" w:space="0" w:color="auto"/>
              <w:right w:val="single" w:sz="4" w:space="0" w:color="auto"/>
            </w:tcBorders>
            <w:shd w:val="clear" w:color="auto" w:fill="auto"/>
            <w:noWrap/>
            <w:vAlign w:val="center"/>
          </w:tcPr>
          <w:p w:rsidR="00117C3A" w:rsidRDefault="00117C3A" w:rsidP="00117C3A">
            <w:pPr>
              <w:rPr>
                <w:rFonts w:ascii="Calibri" w:hAnsi="Calibri"/>
                <w:color w:val="000000"/>
                <w:sz w:val="18"/>
                <w:szCs w:val="18"/>
              </w:rPr>
            </w:pPr>
          </w:p>
        </w:tc>
        <w:tc>
          <w:tcPr>
            <w:tcW w:w="2268" w:type="dxa"/>
            <w:tcBorders>
              <w:top w:val="nil"/>
              <w:left w:val="nil"/>
              <w:bottom w:val="single" w:sz="4" w:space="0" w:color="auto"/>
              <w:right w:val="single" w:sz="4" w:space="0" w:color="auto"/>
            </w:tcBorders>
            <w:shd w:val="clear" w:color="auto" w:fill="auto"/>
            <w:noWrap/>
            <w:vAlign w:val="center"/>
          </w:tcPr>
          <w:p w:rsidR="00117C3A" w:rsidRDefault="00117C3A" w:rsidP="00117C3A">
            <w:pPr>
              <w:rPr>
                <w:rFonts w:ascii="Calibri" w:hAnsi="Calibri"/>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center"/>
          </w:tcPr>
          <w:p w:rsidR="00117C3A" w:rsidRDefault="00117C3A" w:rsidP="00117C3A">
            <w:pPr>
              <w:jc w:val="center"/>
              <w:rPr>
                <w:rFonts w:ascii="Calibri" w:hAnsi="Calibri"/>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center"/>
          </w:tcPr>
          <w:p w:rsidR="00117C3A" w:rsidRDefault="00117C3A" w:rsidP="00117C3A">
            <w:pPr>
              <w:jc w:val="center"/>
              <w:rPr>
                <w:rFonts w:ascii="Calibri" w:hAnsi="Calibri"/>
                <w:color w:val="000000"/>
                <w:sz w:val="18"/>
                <w:szCs w:val="18"/>
              </w:rPr>
            </w:pPr>
          </w:p>
        </w:tc>
        <w:tc>
          <w:tcPr>
            <w:tcW w:w="1701" w:type="dxa"/>
            <w:tcBorders>
              <w:top w:val="nil"/>
              <w:left w:val="nil"/>
              <w:bottom w:val="single" w:sz="4" w:space="0" w:color="auto"/>
              <w:right w:val="single" w:sz="4" w:space="0" w:color="auto"/>
            </w:tcBorders>
            <w:shd w:val="clear" w:color="auto" w:fill="auto"/>
            <w:noWrap/>
            <w:vAlign w:val="center"/>
          </w:tcPr>
          <w:p w:rsidR="00117C3A" w:rsidRDefault="00117C3A" w:rsidP="00117C3A">
            <w:pPr>
              <w:jc w:val="center"/>
              <w:rPr>
                <w:rFonts w:ascii="Calibri" w:hAnsi="Calibri"/>
                <w:color w:val="000000"/>
                <w:sz w:val="18"/>
                <w:szCs w:val="18"/>
              </w:rPr>
            </w:pPr>
          </w:p>
        </w:tc>
        <w:tc>
          <w:tcPr>
            <w:tcW w:w="4536" w:type="dxa"/>
            <w:tcBorders>
              <w:top w:val="nil"/>
              <w:left w:val="nil"/>
              <w:bottom w:val="single" w:sz="4" w:space="0" w:color="auto"/>
              <w:right w:val="single" w:sz="4" w:space="0" w:color="auto"/>
            </w:tcBorders>
            <w:shd w:val="clear" w:color="auto" w:fill="auto"/>
            <w:noWrap/>
            <w:vAlign w:val="center"/>
          </w:tcPr>
          <w:p w:rsidR="00117C3A" w:rsidRDefault="00117C3A" w:rsidP="00117C3A">
            <w:pPr>
              <w:rPr>
                <w:rFonts w:ascii="Calibri" w:hAnsi="Calibri"/>
                <w:color w:val="000000"/>
                <w:sz w:val="18"/>
                <w:szCs w:val="18"/>
              </w:rPr>
            </w:pPr>
          </w:p>
        </w:tc>
        <w:tc>
          <w:tcPr>
            <w:tcW w:w="992" w:type="dxa"/>
            <w:tcBorders>
              <w:top w:val="nil"/>
              <w:left w:val="nil"/>
              <w:bottom w:val="single" w:sz="4" w:space="0" w:color="auto"/>
              <w:right w:val="single" w:sz="4" w:space="0" w:color="auto"/>
            </w:tcBorders>
            <w:shd w:val="clear" w:color="auto" w:fill="auto"/>
            <w:noWrap/>
            <w:vAlign w:val="center"/>
          </w:tcPr>
          <w:p w:rsidR="00117C3A" w:rsidRDefault="00117C3A" w:rsidP="00117C3A">
            <w:pPr>
              <w:jc w:val="center"/>
              <w:rPr>
                <w:rFonts w:ascii="Calibri" w:hAnsi="Calibri"/>
                <w:color w:val="000000"/>
                <w:sz w:val="18"/>
                <w:szCs w:val="18"/>
              </w:rPr>
            </w:pPr>
          </w:p>
        </w:tc>
        <w:tc>
          <w:tcPr>
            <w:tcW w:w="1276" w:type="dxa"/>
            <w:tcBorders>
              <w:top w:val="nil"/>
              <w:left w:val="nil"/>
              <w:bottom w:val="single" w:sz="4" w:space="0" w:color="auto"/>
              <w:right w:val="single" w:sz="4" w:space="0" w:color="auto"/>
            </w:tcBorders>
            <w:shd w:val="clear" w:color="auto" w:fill="auto"/>
            <w:noWrap/>
            <w:vAlign w:val="bottom"/>
          </w:tcPr>
          <w:p w:rsidR="00117C3A" w:rsidRDefault="00117C3A" w:rsidP="00117C3A">
            <w:pPr>
              <w:rPr>
                <w:rFonts w:ascii="Calibri" w:hAnsi="Calibri"/>
                <w:color w:val="000000"/>
                <w:sz w:val="18"/>
                <w:szCs w:val="18"/>
              </w:rPr>
            </w:pP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119</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WYA4250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5/2/2018 6:55</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25.64</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60.00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228280</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120</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WYA4250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3/2/2018 18:11</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38.72</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90.61</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SELATAN</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228028</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121</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WYA4250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2/2/2018 14:45</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58.13</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136.02</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227663</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122</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WYA4250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1/2/2018 2:39</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46.33</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108.42</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227153</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123</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WYA4250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30/1/2018 20:18</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48.33</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111.63</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UTARA</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226738</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124</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WYA4250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29/1/2018 11:45</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48.92</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113.00</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SELATAN</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226247</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125</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WYA4250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27/1/2018 10:53</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49.08</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113.38</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SELATAN</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225722</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231856" w:rsidTr="00C77419">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231856" w:rsidRDefault="00231856" w:rsidP="00231856">
            <w:pPr>
              <w:jc w:val="center"/>
              <w:rPr>
                <w:rFonts w:ascii="Calibri" w:hAnsi="Calibri"/>
                <w:b/>
                <w:bCs/>
                <w:color w:val="000000"/>
                <w:sz w:val="22"/>
                <w:szCs w:val="22"/>
                <w:lang w:val="en-MY" w:eastAsia="en-MY"/>
              </w:rPr>
            </w:pPr>
            <w:r w:rsidRPr="00B01172">
              <w:rPr>
                <w:rFonts w:ascii="Calibri" w:hAnsi="Calibri"/>
                <w:b/>
                <w:bCs/>
                <w:color w:val="000000"/>
                <w:sz w:val="18"/>
                <w:szCs w:val="22"/>
              </w:rPr>
              <w:lastRenderedPageBreak/>
              <w:t>No</w:t>
            </w:r>
            <w:r>
              <w:rPr>
                <w:rFonts w:ascii="Calibri" w:hAnsi="Calibri"/>
                <w:b/>
                <w:bCs/>
                <w:color w:val="000000"/>
                <w:sz w:val="18"/>
                <w:szCs w:val="22"/>
              </w:rPr>
              <w:t>.</w:t>
            </w:r>
          </w:p>
        </w:tc>
        <w:tc>
          <w:tcPr>
            <w:tcW w:w="993"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231856" w:rsidRDefault="00231856" w:rsidP="00231856">
            <w:pPr>
              <w:jc w:val="center"/>
              <w:rPr>
                <w:rFonts w:ascii="Calibri" w:hAnsi="Calibri"/>
                <w:color w:val="000000"/>
                <w:sz w:val="18"/>
                <w:szCs w:val="18"/>
              </w:rPr>
            </w:pPr>
            <w:r>
              <w:rPr>
                <w:rFonts w:ascii="Calibri" w:hAnsi="Calibri"/>
                <w:color w:val="000000"/>
                <w:sz w:val="18"/>
                <w:szCs w:val="18"/>
              </w:rPr>
              <w:t>No. Reg.</w:t>
            </w:r>
          </w:p>
        </w:tc>
        <w:tc>
          <w:tcPr>
            <w:tcW w:w="2268"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231856" w:rsidRDefault="00231856" w:rsidP="00231856">
            <w:pPr>
              <w:jc w:val="center"/>
              <w:rPr>
                <w:rFonts w:ascii="Calibri" w:hAnsi="Calibri"/>
                <w:color w:val="000000"/>
                <w:sz w:val="18"/>
                <w:szCs w:val="18"/>
              </w:rPr>
            </w:pPr>
            <w:r>
              <w:rPr>
                <w:rFonts w:ascii="Calibri" w:hAnsi="Calibri"/>
                <w:color w:val="000000"/>
                <w:sz w:val="18"/>
                <w:szCs w:val="18"/>
              </w:rPr>
              <w:t>Model</w:t>
            </w:r>
          </w:p>
        </w:tc>
        <w:tc>
          <w:tcPr>
            <w:tcW w:w="1559"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231856" w:rsidRDefault="00231856" w:rsidP="00231856">
            <w:pPr>
              <w:jc w:val="center"/>
              <w:rPr>
                <w:rFonts w:ascii="Calibri" w:hAnsi="Calibri"/>
                <w:color w:val="000000"/>
                <w:sz w:val="18"/>
                <w:szCs w:val="18"/>
              </w:rPr>
            </w:pPr>
            <w:r>
              <w:rPr>
                <w:rFonts w:ascii="Calibri" w:hAnsi="Calibri"/>
                <w:color w:val="000000"/>
                <w:sz w:val="18"/>
                <w:szCs w:val="18"/>
              </w:rPr>
              <w:t>Date</w:t>
            </w:r>
          </w:p>
        </w:tc>
        <w:tc>
          <w:tcPr>
            <w:tcW w:w="1559"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231856" w:rsidRDefault="00231856" w:rsidP="00231856">
            <w:pPr>
              <w:jc w:val="center"/>
              <w:rPr>
                <w:rFonts w:ascii="Calibri" w:hAnsi="Calibri"/>
                <w:color w:val="000000"/>
                <w:sz w:val="18"/>
                <w:szCs w:val="18"/>
                <w:lang w:val="en-MY" w:eastAsia="en-MY"/>
              </w:rPr>
            </w:pPr>
            <w:r>
              <w:rPr>
                <w:rFonts w:ascii="Calibri" w:hAnsi="Calibri"/>
                <w:color w:val="000000"/>
                <w:sz w:val="18"/>
                <w:szCs w:val="18"/>
              </w:rPr>
              <w:t>Transaction Volume (</w:t>
            </w:r>
            <w:proofErr w:type="spellStart"/>
            <w:r>
              <w:rPr>
                <w:rFonts w:ascii="Calibri" w:hAnsi="Calibri"/>
                <w:color w:val="000000"/>
                <w:sz w:val="18"/>
                <w:szCs w:val="18"/>
              </w:rPr>
              <w:t>Litres</w:t>
            </w:r>
            <w:proofErr w:type="spellEnd"/>
            <w:r>
              <w:rPr>
                <w:rFonts w:ascii="Calibri" w:hAnsi="Calibri"/>
                <w:color w:val="000000"/>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231856" w:rsidRDefault="00231856" w:rsidP="00231856">
            <w:pPr>
              <w:jc w:val="center"/>
              <w:rPr>
                <w:rFonts w:ascii="Calibri" w:hAnsi="Calibri"/>
                <w:color w:val="000000"/>
                <w:sz w:val="18"/>
                <w:szCs w:val="18"/>
              </w:rPr>
            </w:pPr>
            <w:r>
              <w:rPr>
                <w:rFonts w:ascii="Calibri" w:hAnsi="Calibri"/>
                <w:color w:val="000000"/>
                <w:sz w:val="18"/>
                <w:szCs w:val="18"/>
              </w:rPr>
              <w:t>Transaction Amount (RM)</w:t>
            </w:r>
          </w:p>
        </w:tc>
        <w:tc>
          <w:tcPr>
            <w:tcW w:w="4536"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231856" w:rsidRDefault="00231856" w:rsidP="00231856">
            <w:pPr>
              <w:jc w:val="center"/>
              <w:rPr>
                <w:rFonts w:ascii="Calibri" w:hAnsi="Calibri"/>
                <w:color w:val="000000"/>
                <w:sz w:val="18"/>
                <w:szCs w:val="18"/>
              </w:rPr>
            </w:pPr>
            <w:r>
              <w:rPr>
                <w:rFonts w:ascii="Calibri" w:hAnsi="Calibri"/>
                <w:color w:val="000000"/>
                <w:sz w:val="18"/>
                <w:szCs w:val="18"/>
              </w:rPr>
              <w:t>Station Name</w:t>
            </w:r>
          </w:p>
        </w:tc>
        <w:tc>
          <w:tcPr>
            <w:tcW w:w="992"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231856" w:rsidRDefault="00231856" w:rsidP="00231856">
            <w:pPr>
              <w:jc w:val="center"/>
              <w:rPr>
                <w:rFonts w:ascii="Calibri" w:hAnsi="Calibri"/>
                <w:color w:val="000000"/>
                <w:sz w:val="18"/>
                <w:szCs w:val="18"/>
              </w:rPr>
            </w:pPr>
            <w:r>
              <w:rPr>
                <w:rFonts w:ascii="Calibri" w:hAnsi="Calibri"/>
                <w:color w:val="000000"/>
                <w:sz w:val="18"/>
                <w:szCs w:val="18"/>
              </w:rPr>
              <w:t>Odometer</w:t>
            </w:r>
          </w:p>
        </w:tc>
        <w:tc>
          <w:tcPr>
            <w:tcW w:w="1276"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231856" w:rsidRDefault="00231856" w:rsidP="00231856">
            <w:pPr>
              <w:jc w:val="center"/>
              <w:rPr>
                <w:rFonts w:ascii="Calibri" w:hAnsi="Calibri"/>
                <w:color w:val="000000"/>
                <w:sz w:val="18"/>
                <w:szCs w:val="18"/>
              </w:rPr>
            </w:pPr>
            <w:r>
              <w:rPr>
                <w:rFonts w:ascii="Calibri" w:hAnsi="Calibri"/>
                <w:color w:val="000000"/>
                <w:sz w:val="18"/>
                <w:szCs w:val="18"/>
              </w:rPr>
              <w:t>Remark</w:t>
            </w:r>
          </w:p>
        </w:tc>
      </w:tr>
      <w:tr w:rsidR="006C2EFF" w:rsidTr="006C2EFF">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right"/>
              <w:rPr>
                <w:rFonts w:ascii="Calibri" w:hAnsi="Calibri"/>
                <w:color w:val="000000"/>
                <w:sz w:val="22"/>
                <w:szCs w:val="22"/>
              </w:rPr>
            </w:pPr>
            <w:r>
              <w:rPr>
                <w:rFonts w:ascii="Calibri" w:hAnsi="Calibri"/>
                <w:color w:val="000000"/>
                <w:sz w:val="22"/>
                <w:szCs w:val="22"/>
              </w:rPr>
              <w:t>126</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WYA4250</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Mitsubishi Triton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25/1/2018 4:36</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43.30</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100.01</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PSS SIMPANG PULAI ARAH UTARA</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225247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Complete</w:t>
            </w:r>
          </w:p>
        </w:tc>
      </w:tr>
      <w:tr w:rsidR="006C2EFF" w:rsidTr="006C2EFF">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right"/>
              <w:rPr>
                <w:rFonts w:ascii="Calibri" w:hAnsi="Calibri"/>
                <w:color w:val="000000"/>
                <w:sz w:val="22"/>
                <w:szCs w:val="22"/>
              </w:rPr>
            </w:pPr>
            <w:r>
              <w:rPr>
                <w:rFonts w:ascii="Calibri" w:hAnsi="Calibri"/>
                <w:color w:val="000000"/>
                <w:sz w:val="22"/>
                <w:szCs w:val="22"/>
              </w:rPr>
              <w:t>127</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WYA4250</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Mitsubishi Triton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23/1/2018 12:22</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47.42</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110.00</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PSS SIMPANG PULAI ARAH UTARA</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224823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Complete</w:t>
            </w:r>
          </w:p>
        </w:tc>
      </w:tr>
      <w:tr w:rsidR="006C2EFF" w:rsidTr="006C2EFF">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right"/>
              <w:rPr>
                <w:rFonts w:ascii="Calibri" w:hAnsi="Calibri"/>
                <w:color w:val="000000"/>
                <w:sz w:val="22"/>
                <w:szCs w:val="22"/>
              </w:rPr>
            </w:pPr>
            <w:r>
              <w:rPr>
                <w:rFonts w:ascii="Calibri" w:hAnsi="Calibri"/>
                <w:color w:val="000000"/>
                <w:sz w:val="22"/>
                <w:szCs w:val="22"/>
              </w:rPr>
              <w:t>128</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WYA4250</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Mitsubishi Triton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22/1/2018 2:05</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50.27</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116.63</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PSS SIMPANG PULAI ARAH SELATAN</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224350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Complete</w:t>
            </w:r>
          </w:p>
        </w:tc>
      </w:tr>
      <w:tr w:rsidR="006C2EFF" w:rsidTr="006C2EFF">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right"/>
              <w:rPr>
                <w:rFonts w:ascii="Calibri" w:hAnsi="Calibri"/>
                <w:color w:val="000000"/>
                <w:sz w:val="22"/>
                <w:szCs w:val="22"/>
              </w:rPr>
            </w:pPr>
            <w:r>
              <w:rPr>
                <w:rFonts w:ascii="Calibri" w:hAnsi="Calibri"/>
                <w:color w:val="000000"/>
                <w:sz w:val="22"/>
                <w:szCs w:val="22"/>
              </w:rPr>
              <w:t>129</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WYA4250</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Mitsubishi Triton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19/1/2018 13:33</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34.49</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80.01</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color w:val="000000"/>
                <w:sz w:val="18"/>
                <w:szCs w:val="18"/>
              </w:rPr>
            </w:pPr>
            <w:r>
              <w:rPr>
                <w:rFonts w:ascii="Calibri" w:hAnsi="Calibri"/>
                <w:color w:val="000000"/>
                <w:sz w:val="18"/>
                <w:szCs w:val="18"/>
              </w:rPr>
              <w:t>PSS BANDAR MERU RAYA</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jc w:val="center"/>
              <w:rPr>
                <w:rFonts w:ascii="Calibri" w:hAnsi="Calibri"/>
                <w:color w:val="000000"/>
                <w:sz w:val="18"/>
                <w:szCs w:val="18"/>
              </w:rPr>
            </w:pPr>
            <w:r>
              <w:rPr>
                <w:rFonts w:ascii="Calibri" w:hAnsi="Calibri"/>
                <w:color w:val="000000"/>
                <w:sz w:val="18"/>
                <w:szCs w:val="18"/>
              </w:rPr>
              <w:t>223872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Complete</w:t>
            </w:r>
          </w:p>
        </w:tc>
      </w:tr>
      <w:tr w:rsidR="00117C3A" w:rsidTr="00231856">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130</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WYA4250</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18/1/2018 2:10</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36.65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85.03</w:t>
            </w:r>
          </w:p>
        </w:tc>
        <w:tc>
          <w:tcPr>
            <w:tcW w:w="4536"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UTARA</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223538</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131</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WYA4250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17/1/2018 2:02</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43.11</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100.00</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UTARA</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223273</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132</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WYA4250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15/1/2018 1:05</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36.30</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84.20</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UTARA</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222757</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133</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WYA4250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5/1/2018 11:22</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39.59</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91.85</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SELATAN</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222443</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E467E1">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134</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WYA4250</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3/1/2018 14:16</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34.73</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78.48</w:t>
            </w:r>
          </w:p>
        </w:tc>
        <w:tc>
          <w:tcPr>
            <w:tcW w:w="4536"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222041</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E467E1" w:rsidP="00117C3A">
            <w:pPr>
              <w:rPr>
                <w:rFonts w:ascii="Calibri" w:hAnsi="Calibri"/>
                <w:color w:val="000000"/>
                <w:sz w:val="18"/>
                <w:szCs w:val="18"/>
              </w:rPr>
            </w:pPr>
            <w:r>
              <w:rPr>
                <w:rFonts w:ascii="Calibri" w:hAnsi="Calibri"/>
                <w:color w:val="000000"/>
                <w:sz w:val="18"/>
                <w:szCs w:val="18"/>
              </w:rPr>
              <w:t>Complete</w:t>
            </w:r>
          </w:p>
        </w:tc>
      </w:tr>
      <w:tr w:rsidR="00117C3A" w:rsidTr="00C77419">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135</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WYA4250</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2/1/2018 15:24</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39.83</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90.00</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w:t>
            </w:r>
          </w:p>
        </w:tc>
        <w:tc>
          <w:tcPr>
            <w:tcW w:w="992" w:type="dxa"/>
            <w:tcBorders>
              <w:top w:val="nil"/>
              <w:left w:val="nil"/>
              <w:bottom w:val="single" w:sz="4" w:space="0" w:color="auto"/>
              <w:right w:val="single" w:sz="4" w:space="0" w:color="auto"/>
            </w:tcBorders>
            <w:shd w:val="clear" w:color="auto" w:fill="D9D9D9"/>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226233</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6C2EFF" w:rsidP="00117C3A">
            <w:pPr>
              <w:rPr>
                <w:rFonts w:ascii="Calibri" w:hAnsi="Calibri"/>
                <w:color w:val="000000"/>
                <w:sz w:val="18"/>
                <w:szCs w:val="18"/>
              </w:rPr>
            </w:pPr>
            <w:r>
              <w:rPr>
                <w:rFonts w:ascii="Calibri" w:hAnsi="Calibri"/>
                <w:color w:val="000000"/>
                <w:sz w:val="18"/>
                <w:szCs w:val="18"/>
              </w:rPr>
              <w:t>Incorrect Odometer</w:t>
            </w:r>
          </w:p>
        </w:tc>
      </w:tr>
      <w:tr w:rsidR="00231856" w:rsidTr="00231856">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tcPr>
          <w:p w:rsidR="00231856" w:rsidRDefault="00231856" w:rsidP="00117C3A">
            <w:pPr>
              <w:jc w:val="right"/>
              <w:rPr>
                <w:rFonts w:ascii="Calibri" w:hAnsi="Calibri"/>
                <w:color w:val="000000"/>
                <w:sz w:val="22"/>
                <w:szCs w:val="22"/>
              </w:rPr>
            </w:pPr>
          </w:p>
        </w:tc>
        <w:tc>
          <w:tcPr>
            <w:tcW w:w="993" w:type="dxa"/>
            <w:tcBorders>
              <w:top w:val="nil"/>
              <w:left w:val="nil"/>
              <w:bottom w:val="single" w:sz="4" w:space="0" w:color="auto"/>
              <w:right w:val="single" w:sz="4" w:space="0" w:color="auto"/>
            </w:tcBorders>
            <w:shd w:val="clear" w:color="auto" w:fill="auto"/>
            <w:noWrap/>
            <w:vAlign w:val="center"/>
          </w:tcPr>
          <w:p w:rsidR="00231856" w:rsidRDefault="00231856" w:rsidP="00117C3A">
            <w:pPr>
              <w:rPr>
                <w:rFonts w:ascii="Calibri" w:hAnsi="Calibri"/>
                <w:color w:val="000000"/>
                <w:sz w:val="18"/>
                <w:szCs w:val="18"/>
              </w:rPr>
            </w:pPr>
          </w:p>
        </w:tc>
        <w:tc>
          <w:tcPr>
            <w:tcW w:w="2268" w:type="dxa"/>
            <w:tcBorders>
              <w:top w:val="nil"/>
              <w:left w:val="nil"/>
              <w:bottom w:val="single" w:sz="4" w:space="0" w:color="auto"/>
              <w:right w:val="single" w:sz="4" w:space="0" w:color="auto"/>
            </w:tcBorders>
            <w:shd w:val="clear" w:color="auto" w:fill="auto"/>
            <w:noWrap/>
            <w:vAlign w:val="center"/>
          </w:tcPr>
          <w:p w:rsidR="00231856" w:rsidRDefault="00231856" w:rsidP="00117C3A">
            <w:pPr>
              <w:rPr>
                <w:rFonts w:ascii="Calibri" w:hAnsi="Calibri"/>
                <w:color w:val="000000"/>
                <w:sz w:val="18"/>
                <w:szCs w:val="18"/>
              </w:rPr>
            </w:pPr>
          </w:p>
          <w:p w:rsidR="00B1294C" w:rsidRDefault="00B1294C" w:rsidP="00117C3A">
            <w:pPr>
              <w:rPr>
                <w:rFonts w:ascii="Calibri" w:hAnsi="Calibri"/>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center"/>
          </w:tcPr>
          <w:p w:rsidR="00231856" w:rsidRDefault="00231856" w:rsidP="00117C3A">
            <w:pPr>
              <w:jc w:val="center"/>
              <w:rPr>
                <w:rFonts w:ascii="Calibri" w:hAnsi="Calibri"/>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center"/>
          </w:tcPr>
          <w:p w:rsidR="00231856" w:rsidRDefault="00231856" w:rsidP="00117C3A">
            <w:pPr>
              <w:jc w:val="center"/>
              <w:rPr>
                <w:rFonts w:ascii="Calibri" w:hAnsi="Calibri"/>
                <w:color w:val="000000"/>
                <w:sz w:val="18"/>
                <w:szCs w:val="18"/>
              </w:rPr>
            </w:pPr>
          </w:p>
        </w:tc>
        <w:tc>
          <w:tcPr>
            <w:tcW w:w="1701" w:type="dxa"/>
            <w:tcBorders>
              <w:top w:val="nil"/>
              <w:left w:val="nil"/>
              <w:bottom w:val="single" w:sz="4" w:space="0" w:color="auto"/>
              <w:right w:val="single" w:sz="4" w:space="0" w:color="auto"/>
            </w:tcBorders>
            <w:shd w:val="clear" w:color="auto" w:fill="auto"/>
            <w:noWrap/>
            <w:vAlign w:val="center"/>
          </w:tcPr>
          <w:p w:rsidR="00231856" w:rsidRDefault="00231856" w:rsidP="00117C3A">
            <w:pPr>
              <w:jc w:val="center"/>
              <w:rPr>
                <w:rFonts w:ascii="Calibri" w:hAnsi="Calibri"/>
                <w:color w:val="000000"/>
                <w:sz w:val="18"/>
                <w:szCs w:val="18"/>
              </w:rPr>
            </w:pPr>
          </w:p>
        </w:tc>
        <w:tc>
          <w:tcPr>
            <w:tcW w:w="4536" w:type="dxa"/>
            <w:tcBorders>
              <w:top w:val="nil"/>
              <w:left w:val="nil"/>
              <w:bottom w:val="single" w:sz="4" w:space="0" w:color="auto"/>
              <w:right w:val="single" w:sz="4" w:space="0" w:color="auto"/>
            </w:tcBorders>
            <w:shd w:val="clear" w:color="auto" w:fill="auto"/>
            <w:noWrap/>
            <w:vAlign w:val="center"/>
          </w:tcPr>
          <w:p w:rsidR="00231856" w:rsidRDefault="00231856" w:rsidP="00117C3A">
            <w:pPr>
              <w:rPr>
                <w:rFonts w:ascii="Calibri" w:hAnsi="Calibri"/>
                <w:color w:val="000000"/>
                <w:sz w:val="18"/>
                <w:szCs w:val="18"/>
              </w:rPr>
            </w:pPr>
          </w:p>
        </w:tc>
        <w:tc>
          <w:tcPr>
            <w:tcW w:w="992" w:type="dxa"/>
            <w:tcBorders>
              <w:top w:val="nil"/>
              <w:left w:val="nil"/>
              <w:bottom w:val="single" w:sz="4" w:space="0" w:color="auto"/>
              <w:right w:val="single" w:sz="4" w:space="0" w:color="auto"/>
            </w:tcBorders>
            <w:shd w:val="clear" w:color="auto" w:fill="auto"/>
            <w:noWrap/>
            <w:vAlign w:val="center"/>
          </w:tcPr>
          <w:p w:rsidR="00231856" w:rsidRDefault="00231856" w:rsidP="00117C3A">
            <w:pPr>
              <w:jc w:val="center"/>
              <w:rPr>
                <w:rFonts w:ascii="Calibri" w:hAnsi="Calibri"/>
                <w:color w:val="000000"/>
                <w:sz w:val="18"/>
                <w:szCs w:val="18"/>
              </w:rPr>
            </w:pPr>
          </w:p>
        </w:tc>
        <w:tc>
          <w:tcPr>
            <w:tcW w:w="1276" w:type="dxa"/>
            <w:tcBorders>
              <w:top w:val="nil"/>
              <w:left w:val="nil"/>
              <w:bottom w:val="single" w:sz="4" w:space="0" w:color="auto"/>
              <w:right w:val="single" w:sz="4" w:space="0" w:color="auto"/>
            </w:tcBorders>
            <w:shd w:val="clear" w:color="auto" w:fill="auto"/>
            <w:noWrap/>
            <w:vAlign w:val="bottom"/>
          </w:tcPr>
          <w:p w:rsidR="00231856" w:rsidRDefault="00231856" w:rsidP="00117C3A">
            <w:pPr>
              <w:rPr>
                <w:rFonts w:ascii="Calibri" w:hAnsi="Calibri"/>
                <w:color w:val="000000"/>
                <w:sz w:val="18"/>
                <w:szCs w:val="18"/>
              </w:rPr>
            </w:pPr>
          </w:p>
        </w:tc>
      </w:tr>
      <w:tr w:rsidR="00117C3A" w:rsidTr="00C77419">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136</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21/3/2018 19:53</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28.90</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62.43</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D9D9D9"/>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246580</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6C2EFF" w:rsidP="00117C3A">
            <w:pPr>
              <w:rPr>
                <w:rFonts w:ascii="Calibri" w:hAnsi="Calibri"/>
                <w:color w:val="000000"/>
                <w:sz w:val="18"/>
                <w:szCs w:val="18"/>
              </w:rPr>
            </w:pPr>
            <w:r>
              <w:rPr>
                <w:rFonts w:ascii="Calibri" w:hAnsi="Calibri"/>
                <w:color w:val="000000"/>
                <w:sz w:val="18"/>
                <w:szCs w:val="18"/>
              </w:rPr>
              <w:t>Incorrect Odometer</w:t>
            </w:r>
          </w:p>
        </w:tc>
      </w:tr>
      <w:tr w:rsidR="00117C3A" w:rsidTr="00C77419">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137</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20/3/2018 4:48</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45.08</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97.38</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UTARA</w:t>
            </w:r>
          </w:p>
        </w:tc>
        <w:tc>
          <w:tcPr>
            <w:tcW w:w="992" w:type="dxa"/>
            <w:tcBorders>
              <w:top w:val="nil"/>
              <w:left w:val="nil"/>
              <w:bottom w:val="single" w:sz="4" w:space="0" w:color="auto"/>
              <w:right w:val="single" w:sz="4" w:space="0" w:color="auto"/>
            </w:tcBorders>
            <w:shd w:val="clear" w:color="auto" w:fill="D9D9D9"/>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248718</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6C2EFF" w:rsidP="00117C3A">
            <w:pPr>
              <w:rPr>
                <w:rFonts w:ascii="Calibri" w:hAnsi="Calibri"/>
                <w:color w:val="000000"/>
                <w:sz w:val="18"/>
                <w:szCs w:val="18"/>
              </w:rPr>
            </w:pPr>
            <w:r>
              <w:rPr>
                <w:rFonts w:ascii="Calibri" w:hAnsi="Calibri"/>
                <w:color w:val="000000"/>
                <w:sz w:val="18"/>
                <w:szCs w:val="18"/>
              </w:rPr>
              <w:t>Incorrect Odometer</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138</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18/3/2018 23:25</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58.94</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127.30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245765</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139</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17/3/2018 10:34</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59.72</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129.00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245217</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140</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16/3/2018 4:29</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57.68</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124.60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244659</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141</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15/3/2018 1:42</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60.96</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131.66</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244086</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142</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13/3/2018 9:43</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47.44</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102.94</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243526</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143</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10/3/2018 11:58</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48.72</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105.72</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243017</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144</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7/3/2018 18:08</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37.57</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81.90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BANDAR BARU KAMPAR</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242481</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145</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5/3/2018 21:33</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29.82</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65.00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242127</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146</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4/3/2018 22:36</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28.76</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62.70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UTARA</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241820</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147</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3/3/2018 14:33</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54.76</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119.37</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JELAPANG 2</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241570</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148</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1/3/2018 12:25</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41.29</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90.00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241121</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149</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28/2/2018 11:26</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37.56</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80.00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240763</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231856" w:rsidTr="00C77419">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231856" w:rsidRDefault="00231856" w:rsidP="00231856">
            <w:pPr>
              <w:jc w:val="center"/>
              <w:rPr>
                <w:rFonts w:ascii="Calibri" w:hAnsi="Calibri"/>
                <w:b/>
                <w:bCs/>
                <w:color w:val="000000"/>
                <w:sz w:val="22"/>
                <w:szCs w:val="22"/>
                <w:lang w:val="en-MY" w:eastAsia="en-MY"/>
              </w:rPr>
            </w:pPr>
            <w:r w:rsidRPr="00B01172">
              <w:rPr>
                <w:rFonts w:ascii="Calibri" w:hAnsi="Calibri"/>
                <w:b/>
                <w:bCs/>
                <w:color w:val="000000"/>
                <w:sz w:val="18"/>
                <w:szCs w:val="22"/>
              </w:rPr>
              <w:lastRenderedPageBreak/>
              <w:t>No</w:t>
            </w:r>
            <w:r>
              <w:rPr>
                <w:rFonts w:ascii="Calibri" w:hAnsi="Calibri"/>
                <w:b/>
                <w:bCs/>
                <w:color w:val="000000"/>
                <w:sz w:val="18"/>
                <w:szCs w:val="22"/>
              </w:rPr>
              <w:t>.</w:t>
            </w:r>
          </w:p>
        </w:tc>
        <w:tc>
          <w:tcPr>
            <w:tcW w:w="993"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231856" w:rsidRDefault="00231856" w:rsidP="00231856">
            <w:pPr>
              <w:jc w:val="center"/>
              <w:rPr>
                <w:rFonts w:ascii="Calibri" w:hAnsi="Calibri"/>
                <w:color w:val="000000"/>
                <w:sz w:val="18"/>
                <w:szCs w:val="18"/>
              </w:rPr>
            </w:pPr>
            <w:r>
              <w:rPr>
                <w:rFonts w:ascii="Calibri" w:hAnsi="Calibri"/>
                <w:color w:val="000000"/>
                <w:sz w:val="18"/>
                <w:szCs w:val="18"/>
              </w:rPr>
              <w:t>No. Reg.</w:t>
            </w:r>
          </w:p>
        </w:tc>
        <w:tc>
          <w:tcPr>
            <w:tcW w:w="2268"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231856" w:rsidRDefault="00231856" w:rsidP="00231856">
            <w:pPr>
              <w:jc w:val="center"/>
              <w:rPr>
                <w:rFonts w:ascii="Calibri" w:hAnsi="Calibri"/>
                <w:color w:val="000000"/>
                <w:sz w:val="18"/>
                <w:szCs w:val="18"/>
              </w:rPr>
            </w:pPr>
            <w:r>
              <w:rPr>
                <w:rFonts w:ascii="Calibri" w:hAnsi="Calibri"/>
                <w:color w:val="000000"/>
                <w:sz w:val="18"/>
                <w:szCs w:val="18"/>
              </w:rPr>
              <w:t>Model</w:t>
            </w:r>
          </w:p>
        </w:tc>
        <w:tc>
          <w:tcPr>
            <w:tcW w:w="1559"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231856" w:rsidRDefault="00231856" w:rsidP="00231856">
            <w:pPr>
              <w:jc w:val="center"/>
              <w:rPr>
                <w:rFonts w:ascii="Calibri" w:hAnsi="Calibri"/>
                <w:color w:val="000000"/>
                <w:sz w:val="18"/>
                <w:szCs w:val="18"/>
              </w:rPr>
            </w:pPr>
            <w:r>
              <w:rPr>
                <w:rFonts w:ascii="Calibri" w:hAnsi="Calibri"/>
                <w:color w:val="000000"/>
                <w:sz w:val="18"/>
                <w:szCs w:val="18"/>
              </w:rPr>
              <w:t>Date</w:t>
            </w:r>
          </w:p>
        </w:tc>
        <w:tc>
          <w:tcPr>
            <w:tcW w:w="1559"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231856" w:rsidRDefault="00231856" w:rsidP="00231856">
            <w:pPr>
              <w:jc w:val="center"/>
              <w:rPr>
                <w:rFonts w:ascii="Calibri" w:hAnsi="Calibri"/>
                <w:color w:val="000000"/>
                <w:sz w:val="18"/>
                <w:szCs w:val="18"/>
                <w:lang w:val="en-MY" w:eastAsia="en-MY"/>
              </w:rPr>
            </w:pPr>
            <w:r>
              <w:rPr>
                <w:rFonts w:ascii="Calibri" w:hAnsi="Calibri"/>
                <w:color w:val="000000"/>
                <w:sz w:val="18"/>
                <w:szCs w:val="18"/>
              </w:rPr>
              <w:t>Transaction Volume (</w:t>
            </w:r>
            <w:proofErr w:type="spellStart"/>
            <w:r>
              <w:rPr>
                <w:rFonts w:ascii="Calibri" w:hAnsi="Calibri"/>
                <w:color w:val="000000"/>
                <w:sz w:val="18"/>
                <w:szCs w:val="18"/>
              </w:rPr>
              <w:t>Litres</w:t>
            </w:r>
            <w:proofErr w:type="spellEnd"/>
            <w:r>
              <w:rPr>
                <w:rFonts w:ascii="Calibri" w:hAnsi="Calibri"/>
                <w:color w:val="000000"/>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231856" w:rsidRDefault="00231856" w:rsidP="00231856">
            <w:pPr>
              <w:jc w:val="center"/>
              <w:rPr>
                <w:rFonts w:ascii="Calibri" w:hAnsi="Calibri"/>
                <w:color w:val="000000"/>
                <w:sz w:val="18"/>
                <w:szCs w:val="18"/>
              </w:rPr>
            </w:pPr>
            <w:r>
              <w:rPr>
                <w:rFonts w:ascii="Calibri" w:hAnsi="Calibri"/>
                <w:color w:val="000000"/>
                <w:sz w:val="18"/>
                <w:szCs w:val="18"/>
              </w:rPr>
              <w:t>Transaction Amount (RM)</w:t>
            </w:r>
          </w:p>
        </w:tc>
        <w:tc>
          <w:tcPr>
            <w:tcW w:w="4536"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231856" w:rsidRDefault="00231856" w:rsidP="00231856">
            <w:pPr>
              <w:jc w:val="center"/>
              <w:rPr>
                <w:rFonts w:ascii="Calibri" w:hAnsi="Calibri"/>
                <w:color w:val="000000"/>
                <w:sz w:val="18"/>
                <w:szCs w:val="18"/>
              </w:rPr>
            </w:pPr>
            <w:r>
              <w:rPr>
                <w:rFonts w:ascii="Calibri" w:hAnsi="Calibri"/>
                <w:color w:val="000000"/>
                <w:sz w:val="18"/>
                <w:szCs w:val="18"/>
              </w:rPr>
              <w:t>Station Name</w:t>
            </w:r>
          </w:p>
        </w:tc>
        <w:tc>
          <w:tcPr>
            <w:tcW w:w="992"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231856" w:rsidRDefault="00231856" w:rsidP="00231856">
            <w:pPr>
              <w:jc w:val="center"/>
              <w:rPr>
                <w:rFonts w:ascii="Calibri" w:hAnsi="Calibri"/>
                <w:color w:val="000000"/>
                <w:sz w:val="18"/>
                <w:szCs w:val="18"/>
              </w:rPr>
            </w:pPr>
            <w:r>
              <w:rPr>
                <w:rFonts w:ascii="Calibri" w:hAnsi="Calibri"/>
                <w:color w:val="000000"/>
                <w:sz w:val="18"/>
                <w:szCs w:val="18"/>
              </w:rPr>
              <w:t>Odometer</w:t>
            </w:r>
          </w:p>
        </w:tc>
        <w:tc>
          <w:tcPr>
            <w:tcW w:w="1276" w:type="dxa"/>
            <w:tcBorders>
              <w:top w:val="single" w:sz="4" w:space="0" w:color="auto"/>
              <w:left w:val="single" w:sz="4" w:space="0" w:color="auto"/>
              <w:bottom w:val="single" w:sz="4" w:space="0" w:color="auto"/>
              <w:right w:val="single" w:sz="4" w:space="0" w:color="auto"/>
            </w:tcBorders>
            <w:shd w:val="clear" w:color="auto" w:fill="9CC2E5"/>
            <w:noWrap/>
            <w:vAlign w:val="center"/>
          </w:tcPr>
          <w:p w:rsidR="00231856" w:rsidRDefault="00231856" w:rsidP="00231856">
            <w:pPr>
              <w:jc w:val="center"/>
              <w:rPr>
                <w:rFonts w:ascii="Calibri" w:hAnsi="Calibri"/>
                <w:color w:val="000000"/>
                <w:sz w:val="18"/>
                <w:szCs w:val="18"/>
              </w:rPr>
            </w:pPr>
            <w:r>
              <w:rPr>
                <w:rFonts w:ascii="Calibri" w:hAnsi="Calibri"/>
                <w:color w:val="000000"/>
                <w:sz w:val="18"/>
                <w:szCs w:val="18"/>
              </w:rPr>
              <w:t>Remark</w:t>
            </w:r>
          </w:p>
        </w:tc>
      </w:tr>
      <w:tr w:rsidR="006C2EFF" w:rsidTr="006C2EFF">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right"/>
              <w:rPr>
                <w:rFonts w:ascii="Calibri" w:hAnsi="Calibri"/>
                <w:color w:val="000000"/>
                <w:sz w:val="22"/>
                <w:szCs w:val="22"/>
              </w:rPr>
            </w:pPr>
            <w:r>
              <w:rPr>
                <w:rFonts w:ascii="Calibri" w:hAnsi="Calibri"/>
                <w:color w:val="000000"/>
                <w:sz w:val="22"/>
                <w:szCs w:val="22"/>
              </w:rPr>
              <w:t>150</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WYP3354</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sz w:val="18"/>
                <w:szCs w:val="18"/>
              </w:rPr>
            </w:pPr>
            <w:r>
              <w:rPr>
                <w:rFonts w:ascii="Calibri" w:hAnsi="Calibri"/>
                <w:sz w:val="18"/>
                <w:szCs w:val="18"/>
              </w:rPr>
              <w:t>Mitsubishi Triton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27/2/2018 10:20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36.69</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78.14</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PSS SIMPANG PULAI ARAH UTARA</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240360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Complete</w:t>
            </w:r>
          </w:p>
        </w:tc>
      </w:tr>
      <w:tr w:rsidR="006C2EFF" w:rsidTr="006C2EFF">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right"/>
              <w:rPr>
                <w:rFonts w:ascii="Calibri" w:hAnsi="Calibri"/>
                <w:color w:val="000000"/>
                <w:sz w:val="22"/>
                <w:szCs w:val="22"/>
              </w:rPr>
            </w:pPr>
            <w:r>
              <w:rPr>
                <w:rFonts w:ascii="Calibri" w:hAnsi="Calibri"/>
                <w:color w:val="000000"/>
                <w:sz w:val="22"/>
                <w:szCs w:val="22"/>
              </w:rPr>
              <w:t>151</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WYP3354</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sz w:val="18"/>
                <w:szCs w:val="18"/>
              </w:rPr>
            </w:pPr>
            <w:r>
              <w:rPr>
                <w:rFonts w:ascii="Calibri" w:hAnsi="Calibri"/>
                <w:sz w:val="18"/>
                <w:szCs w:val="18"/>
              </w:rPr>
              <w:t>Mitsubishi Triton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26/2/2018 13:12</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46.66</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99.39</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PSS SIMPANG PULAI</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240027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Complete</w:t>
            </w:r>
          </w:p>
        </w:tc>
      </w:tr>
      <w:tr w:rsidR="006C2EFF" w:rsidTr="006C2EFF">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right"/>
              <w:rPr>
                <w:rFonts w:ascii="Calibri" w:hAnsi="Calibri"/>
                <w:color w:val="000000"/>
                <w:sz w:val="22"/>
                <w:szCs w:val="22"/>
              </w:rPr>
            </w:pPr>
            <w:r>
              <w:rPr>
                <w:rFonts w:ascii="Calibri" w:hAnsi="Calibri"/>
                <w:color w:val="000000"/>
                <w:sz w:val="22"/>
                <w:szCs w:val="22"/>
              </w:rPr>
              <w:t>152</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WYP3354</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sz w:val="18"/>
                <w:szCs w:val="18"/>
              </w:rPr>
            </w:pPr>
            <w:r>
              <w:rPr>
                <w:rFonts w:ascii="Calibri" w:hAnsi="Calibri"/>
                <w:sz w:val="18"/>
                <w:szCs w:val="18"/>
              </w:rPr>
              <w:t>Mitsubishi Triton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25/2/2018 6:41</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30.20</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64.32</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PSS SIMPANG PULAI</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239588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Complete</w:t>
            </w:r>
          </w:p>
        </w:tc>
      </w:tr>
      <w:tr w:rsidR="006C2EFF" w:rsidTr="006C2EFF">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right"/>
              <w:rPr>
                <w:rFonts w:ascii="Calibri" w:hAnsi="Calibri"/>
                <w:color w:val="000000"/>
                <w:sz w:val="22"/>
                <w:szCs w:val="22"/>
              </w:rPr>
            </w:pPr>
            <w:r>
              <w:rPr>
                <w:rFonts w:ascii="Calibri" w:hAnsi="Calibri"/>
                <w:color w:val="000000"/>
                <w:sz w:val="22"/>
                <w:szCs w:val="22"/>
              </w:rPr>
              <w:t>153</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WYP3354</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sz w:val="18"/>
                <w:szCs w:val="18"/>
              </w:rPr>
            </w:pPr>
            <w:r>
              <w:rPr>
                <w:rFonts w:ascii="Calibri" w:hAnsi="Calibri"/>
                <w:sz w:val="18"/>
                <w:szCs w:val="18"/>
              </w:rPr>
              <w:t>Mitsubishi Triton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24/2/2018 6:48</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45.07</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96.00</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PSS SIMPANG PULAI</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239279</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Complete</w:t>
            </w:r>
          </w:p>
        </w:tc>
      </w:tr>
      <w:tr w:rsidR="006C2EFF" w:rsidTr="006C2EFF">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right"/>
              <w:rPr>
                <w:rFonts w:ascii="Calibri" w:hAnsi="Calibri"/>
                <w:color w:val="000000"/>
                <w:sz w:val="22"/>
                <w:szCs w:val="22"/>
              </w:rPr>
            </w:pPr>
            <w:r>
              <w:rPr>
                <w:rFonts w:ascii="Calibri" w:hAnsi="Calibri"/>
                <w:color w:val="000000"/>
                <w:sz w:val="22"/>
                <w:szCs w:val="22"/>
              </w:rPr>
              <w:t>154</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WYP3354</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sz w:val="18"/>
                <w:szCs w:val="18"/>
              </w:rPr>
            </w:pPr>
            <w:r>
              <w:rPr>
                <w:rFonts w:ascii="Calibri" w:hAnsi="Calibri"/>
                <w:sz w:val="18"/>
                <w:szCs w:val="18"/>
              </w:rPr>
              <w:t>Mitsubishi Triton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22/2/2018 10:58</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50.71</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108.01</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PSS SIMPANG PULAI ARAH SELATAN</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238808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Complete</w:t>
            </w:r>
          </w:p>
        </w:tc>
      </w:tr>
      <w:tr w:rsidR="006C2EFF" w:rsidTr="006C2EFF">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right"/>
              <w:rPr>
                <w:rFonts w:ascii="Calibri" w:hAnsi="Calibri"/>
                <w:color w:val="000000"/>
                <w:sz w:val="22"/>
                <w:szCs w:val="22"/>
              </w:rPr>
            </w:pPr>
            <w:r>
              <w:rPr>
                <w:rFonts w:ascii="Calibri" w:hAnsi="Calibri"/>
                <w:color w:val="000000"/>
                <w:sz w:val="22"/>
                <w:szCs w:val="22"/>
              </w:rPr>
              <w:t>155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WYP3354</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2EFF" w:rsidRDefault="006C2EFF" w:rsidP="006C2EFF">
            <w:pPr>
              <w:rPr>
                <w:rFonts w:ascii="Calibri" w:hAnsi="Calibri"/>
                <w:sz w:val="18"/>
                <w:szCs w:val="18"/>
              </w:rPr>
            </w:pPr>
            <w:r>
              <w:rPr>
                <w:rFonts w:ascii="Calibri" w:hAnsi="Calibri"/>
                <w:sz w:val="18"/>
                <w:szCs w:val="18"/>
              </w:rPr>
              <w:t>Mitsubishi Triton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20/2/2018 12:23</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45.97</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100.67</w:t>
            </w:r>
          </w:p>
        </w:tc>
        <w:tc>
          <w:tcPr>
            <w:tcW w:w="45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 xml:space="preserve">PSS </w:t>
            </w:r>
            <w:proofErr w:type="gramStart"/>
            <w:r>
              <w:rPr>
                <w:rFonts w:ascii="Calibri" w:hAnsi="Calibri"/>
                <w:color w:val="000000"/>
                <w:sz w:val="18"/>
                <w:szCs w:val="18"/>
              </w:rPr>
              <w:t>SUNGAI  RAIA</w:t>
            </w:r>
            <w:proofErr w:type="gramEnd"/>
            <w:r>
              <w:rPr>
                <w:rFonts w:ascii="Calibri" w:hAnsi="Calibri"/>
                <w:color w:val="000000"/>
                <w:sz w:val="18"/>
                <w:szCs w:val="18"/>
              </w:rPr>
              <w:t xml:space="preserve"> IPOH BOUND</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jc w:val="center"/>
              <w:rPr>
                <w:rFonts w:ascii="Calibri" w:hAnsi="Calibri"/>
                <w:color w:val="000000"/>
                <w:sz w:val="18"/>
                <w:szCs w:val="18"/>
              </w:rPr>
            </w:pPr>
            <w:r>
              <w:rPr>
                <w:rFonts w:ascii="Calibri" w:hAnsi="Calibri"/>
                <w:color w:val="000000"/>
                <w:sz w:val="18"/>
                <w:szCs w:val="18"/>
              </w:rPr>
              <w:t>238247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2EFF" w:rsidRDefault="006C2EFF" w:rsidP="006C2EFF">
            <w:pPr>
              <w:rPr>
                <w:rFonts w:ascii="Calibri" w:hAnsi="Calibri"/>
                <w:color w:val="000000"/>
                <w:sz w:val="18"/>
                <w:szCs w:val="18"/>
              </w:rPr>
            </w:pPr>
            <w:r>
              <w:rPr>
                <w:rFonts w:ascii="Calibri" w:hAnsi="Calibri"/>
                <w:color w:val="000000"/>
                <w:sz w:val="18"/>
                <w:szCs w:val="18"/>
              </w:rPr>
              <w:t>Complete</w:t>
            </w:r>
          </w:p>
        </w:tc>
      </w:tr>
      <w:tr w:rsidR="00117C3A" w:rsidTr="00C77419">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156</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15/2/2018 18:11</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38.00</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83.22</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BANDAR BARU KAMPAR</w:t>
            </w:r>
          </w:p>
        </w:tc>
        <w:tc>
          <w:tcPr>
            <w:tcW w:w="992" w:type="dxa"/>
            <w:tcBorders>
              <w:top w:val="single" w:sz="4" w:space="0" w:color="auto"/>
              <w:left w:val="nil"/>
              <w:bottom w:val="single" w:sz="4" w:space="0" w:color="auto"/>
              <w:right w:val="single" w:sz="4" w:space="0" w:color="auto"/>
            </w:tcBorders>
            <w:shd w:val="clear" w:color="auto" w:fill="D9D9D9"/>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237695</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6C2EFF" w:rsidP="00117C3A">
            <w:pPr>
              <w:rPr>
                <w:rFonts w:ascii="Calibri" w:hAnsi="Calibri"/>
                <w:color w:val="000000"/>
                <w:sz w:val="18"/>
                <w:szCs w:val="18"/>
              </w:rPr>
            </w:pPr>
            <w:r>
              <w:rPr>
                <w:rFonts w:ascii="Calibri" w:hAnsi="Calibri"/>
                <w:color w:val="000000"/>
                <w:sz w:val="18"/>
                <w:szCs w:val="18"/>
              </w:rPr>
              <w:t>Incorrect Odometer</w:t>
            </w:r>
          </w:p>
        </w:tc>
      </w:tr>
      <w:tr w:rsidR="00117C3A" w:rsidTr="00C77419">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157</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13/2/2018 11:33</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47.67</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110.11</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D9D9D9"/>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337294</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6C2EFF" w:rsidP="00117C3A">
            <w:pPr>
              <w:rPr>
                <w:rFonts w:ascii="Calibri" w:hAnsi="Calibri"/>
                <w:color w:val="000000"/>
                <w:sz w:val="18"/>
                <w:szCs w:val="18"/>
              </w:rPr>
            </w:pPr>
            <w:r>
              <w:rPr>
                <w:rFonts w:ascii="Calibri" w:hAnsi="Calibri"/>
                <w:color w:val="000000"/>
                <w:sz w:val="18"/>
                <w:szCs w:val="18"/>
              </w:rPr>
              <w:t>Incorrect Odometer</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158</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9/2/2018 16:34</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36.28</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83.80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236779</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159</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7/2/2018 16:20</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45.22</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105.80</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236361</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160</w:t>
            </w:r>
          </w:p>
        </w:tc>
        <w:tc>
          <w:tcPr>
            <w:tcW w:w="993"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5/2/2018 16:03</w:t>
            </w:r>
          </w:p>
        </w:tc>
        <w:tc>
          <w:tcPr>
            <w:tcW w:w="1559"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43.86</w:t>
            </w:r>
          </w:p>
        </w:tc>
        <w:tc>
          <w:tcPr>
            <w:tcW w:w="1701"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102.63</w:t>
            </w:r>
          </w:p>
        </w:tc>
        <w:tc>
          <w:tcPr>
            <w:tcW w:w="453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235852</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161</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2/2/2018 10:55</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50.95</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119.22</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UTARA</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jc w:val="center"/>
              <w:rPr>
                <w:rFonts w:ascii="Calibri" w:hAnsi="Calibri"/>
                <w:color w:val="000000"/>
                <w:sz w:val="18"/>
                <w:szCs w:val="18"/>
              </w:rPr>
            </w:pPr>
            <w:r>
              <w:rPr>
                <w:rFonts w:ascii="Calibri" w:hAnsi="Calibri"/>
                <w:color w:val="000000"/>
                <w:sz w:val="18"/>
                <w:szCs w:val="18"/>
              </w:rPr>
              <w:t>235382</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162</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30/1/2018 16:27</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53.23</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122.96</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234818</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163</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26/1/2018 18:11</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30.79</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71.12</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BANDAR BARU KAMPAR</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234195</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164</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24/1/2018 16:31</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52.73</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122.32</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BIDOR TAPAH</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233855</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165</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21/1/2018 11:45</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49.81</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115.55</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UTARA</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233284</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166</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17/1/2018 19:58</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44.46</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103.15</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JALAN GOPENG I</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232732</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167</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15/1/2018 18:18</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41.80</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96.96</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BANDAR BARU KAMPAR</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232226</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168</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12/1/2018 12:17</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58.56</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135.86</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TAPAH ARAH UTARA</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231760</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169</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8/1/2018 18:05</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45.36</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105.24</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BANDAR BARU KAMPAR</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231104</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B01172">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170</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4/1/2018 18:06</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44.27</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102.69</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BANDAR BARU KAMPAR</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230604</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r w:rsidR="00117C3A" w:rsidTr="00117C3A">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117C3A" w:rsidRDefault="00117C3A" w:rsidP="00117C3A">
            <w:pPr>
              <w:jc w:val="right"/>
              <w:rPr>
                <w:rFonts w:ascii="Calibri" w:hAnsi="Calibri"/>
                <w:color w:val="000000"/>
                <w:sz w:val="22"/>
                <w:szCs w:val="22"/>
              </w:rPr>
            </w:pPr>
            <w:r>
              <w:rPr>
                <w:rFonts w:ascii="Calibri" w:hAnsi="Calibri"/>
                <w:color w:val="000000"/>
                <w:sz w:val="22"/>
                <w:szCs w:val="22"/>
              </w:rPr>
              <w:t>171</w:t>
            </w:r>
          </w:p>
        </w:tc>
        <w:tc>
          <w:tcPr>
            <w:tcW w:w="993"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WYP3354</w:t>
            </w:r>
          </w:p>
        </w:tc>
        <w:tc>
          <w:tcPr>
            <w:tcW w:w="2268"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sz w:val="18"/>
                <w:szCs w:val="18"/>
              </w:rPr>
            </w:pPr>
            <w:r>
              <w:rPr>
                <w:rFonts w:ascii="Calibri" w:hAnsi="Calibri"/>
                <w:sz w:val="18"/>
                <w:szCs w:val="18"/>
              </w:rPr>
              <w:t>Mitsubishi Triton</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2/1/2018 14:41</w:t>
            </w:r>
          </w:p>
        </w:tc>
        <w:tc>
          <w:tcPr>
            <w:tcW w:w="1559"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48.05</w:t>
            </w:r>
          </w:p>
        </w:tc>
        <w:tc>
          <w:tcPr>
            <w:tcW w:w="1701"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108.59</w:t>
            </w:r>
          </w:p>
        </w:tc>
        <w:tc>
          <w:tcPr>
            <w:tcW w:w="4536"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rPr>
                <w:rFonts w:ascii="Calibri" w:hAnsi="Calibri"/>
                <w:color w:val="000000"/>
                <w:sz w:val="18"/>
                <w:szCs w:val="18"/>
              </w:rPr>
            </w:pPr>
            <w:r>
              <w:rPr>
                <w:rFonts w:ascii="Calibri" w:hAnsi="Calibri"/>
                <w:color w:val="000000"/>
                <w:sz w:val="18"/>
                <w:szCs w:val="18"/>
              </w:rPr>
              <w:t>PSS SIMPANG PULAI ARAH SELATAN</w:t>
            </w:r>
          </w:p>
        </w:tc>
        <w:tc>
          <w:tcPr>
            <w:tcW w:w="992" w:type="dxa"/>
            <w:tcBorders>
              <w:top w:val="nil"/>
              <w:left w:val="nil"/>
              <w:bottom w:val="single" w:sz="4" w:space="0" w:color="auto"/>
              <w:right w:val="single" w:sz="4" w:space="0" w:color="auto"/>
            </w:tcBorders>
            <w:shd w:val="clear" w:color="auto" w:fill="auto"/>
            <w:noWrap/>
            <w:vAlign w:val="center"/>
            <w:hideMark/>
          </w:tcPr>
          <w:p w:rsidR="00117C3A" w:rsidRDefault="00117C3A" w:rsidP="00117C3A">
            <w:pPr>
              <w:jc w:val="center"/>
              <w:rPr>
                <w:rFonts w:ascii="Calibri" w:hAnsi="Calibri"/>
                <w:color w:val="000000"/>
                <w:sz w:val="18"/>
                <w:szCs w:val="18"/>
              </w:rPr>
            </w:pPr>
            <w:r>
              <w:rPr>
                <w:rFonts w:ascii="Calibri" w:hAnsi="Calibri"/>
                <w:color w:val="000000"/>
                <w:sz w:val="18"/>
                <w:szCs w:val="18"/>
              </w:rPr>
              <w:t>230104</w:t>
            </w:r>
          </w:p>
        </w:tc>
        <w:tc>
          <w:tcPr>
            <w:tcW w:w="1276" w:type="dxa"/>
            <w:tcBorders>
              <w:top w:val="nil"/>
              <w:left w:val="nil"/>
              <w:bottom w:val="single" w:sz="4" w:space="0" w:color="auto"/>
              <w:right w:val="single" w:sz="4" w:space="0" w:color="auto"/>
            </w:tcBorders>
            <w:shd w:val="clear" w:color="auto" w:fill="auto"/>
            <w:noWrap/>
            <w:vAlign w:val="bottom"/>
            <w:hideMark/>
          </w:tcPr>
          <w:p w:rsidR="00117C3A" w:rsidRDefault="00117C3A" w:rsidP="00117C3A">
            <w:pPr>
              <w:rPr>
                <w:rFonts w:ascii="Calibri" w:hAnsi="Calibri"/>
                <w:color w:val="000000"/>
                <w:sz w:val="18"/>
                <w:szCs w:val="18"/>
              </w:rPr>
            </w:pPr>
            <w:r>
              <w:rPr>
                <w:rFonts w:ascii="Calibri" w:hAnsi="Calibri"/>
                <w:color w:val="000000"/>
                <w:sz w:val="18"/>
                <w:szCs w:val="18"/>
              </w:rPr>
              <w:t>Complete</w:t>
            </w:r>
          </w:p>
        </w:tc>
      </w:tr>
    </w:tbl>
    <w:p w:rsidR="001F22FD" w:rsidRDefault="001F22FD" w:rsidP="009D320A">
      <w:pPr>
        <w:jc w:val="both"/>
        <w:rPr>
          <w:rFonts w:ascii="Verdana" w:hAnsi="Verdana" w:cs="Arial"/>
          <w:sz w:val="20"/>
          <w:szCs w:val="10"/>
        </w:rPr>
      </w:pPr>
    </w:p>
    <w:p w:rsidR="001C41A5" w:rsidRDefault="001C41A5" w:rsidP="009D320A">
      <w:pPr>
        <w:jc w:val="both"/>
        <w:rPr>
          <w:rFonts w:ascii="Verdana" w:hAnsi="Verdana" w:cs="Arial"/>
          <w:sz w:val="20"/>
          <w:szCs w:val="10"/>
        </w:rPr>
      </w:pPr>
    </w:p>
    <w:p w:rsidR="001C41A5" w:rsidRDefault="001C41A5" w:rsidP="009D320A">
      <w:pPr>
        <w:jc w:val="both"/>
        <w:rPr>
          <w:rFonts w:ascii="Verdana" w:hAnsi="Verdana" w:cs="Arial"/>
          <w:sz w:val="20"/>
          <w:szCs w:val="10"/>
        </w:rPr>
      </w:pPr>
    </w:p>
    <w:p w:rsidR="001C41A5" w:rsidRPr="00812B2F" w:rsidRDefault="001C41A5" w:rsidP="009D320A">
      <w:pPr>
        <w:jc w:val="both"/>
        <w:rPr>
          <w:rFonts w:ascii="Verdana" w:hAnsi="Verdana" w:cs="Arial"/>
          <w:sz w:val="20"/>
          <w:szCs w:val="10"/>
        </w:rPr>
      </w:pPr>
    </w:p>
    <w:sectPr w:rsidR="001C41A5" w:rsidRPr="00812B2F" w:rsidSect="0039283B">
      <w:pgSz w:w="16839" w:h="11907" w:orient="landscape" w:code="9"/>
      <w:pgMar w:top="1440" w:right="284" w:bottom="1440"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780A" w:rsidRDefault="00EF780A" w:rsidP="009D320A">
      <w:r>
        <w:separator/>
      </w:r>
    </w:p>
  </w:endnote>
  <w:endnote w:type="continuationSeparator" w:id="0">
    <w:p w:rsidR="00EF780A" w:rsidRDefault="00EF780A" w:rsidP="009D3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780A" w:rsidRDefault="00EF780A" w:rsidP="009D320A">
      <w:r>
        <w:separator/>
      </w:r>
    </w:p>
  </w:footnote>
  <w:footnote w:type="continuationSeparator" w:id="0">
    <w:p w:rsidR="00EF780A" w:rsidRDefault="00EF780A" w:rsidP="009D32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749F"/>
    <w:multiLevelType w:val="multilevel"/>
    <w:tmpl w:val="3C760996"/>
    <w:lvl w:ilvl="0">
      <w:start w:val="1"/>
      <w:numFmt w:val="bullet"/>
      <w:lvlText w:val="-"/>
      <w:lvlJc w:val="left"/>
      <w:pPr>
        <w:tabs>
          <w:tab w:val="num" w:pos="480"/>
        </w:tabs>
        <w:ind w:left="480" w:hanging="360"/>
      </w:pPr>
      <w:rPr>
        <w:rFonts w:ascii="Times New Roman" w:eastAsia="Times New Roman" w:hAnsi="Times New Roman" w:cs="Times New Roman" w:hint="default"/>
      </w:rPr>
    </w:lvl>
    <w:lvl w:ilvl="1">
      <w:start w:val="1"/>
      <w:numFmt w:val="bullet"/>
      <w:lvlText w:val="o"/>
      <w:lvlJc w:val="left"/>
      <w:pPr>
        <w:tabs>
          <w:tab w:val="num" w:pos="1200"/>
        </w:tabs>
        <w:ind w:left="1200" w:hanging="360"/>
      </w:pPr>
      <w:rPr>
        <w:rFonts w:ascii="Courier New" w:hAnsi="Courier New" w:cs="Courier New" w:hint="default"/>
      </w:rPr>
    </w:lvl>
    <w:lvl w:ilvl="2">
      <w:start w:val="1"/>
      <w:numFmt w:val="bullet"/>
      <w:lvlText w:val=""/>
      <w:lvlJc w:val="left"/>
      <w:pPr>
        <w:tabs>
          <w:tab w:val="num" w:pos="1920"/>
        </w:tabs>
        <w:ind w:left="1920" w:hanging="360"/>
      </w:pPr>
      <w:rPr>
        <w:rFonts w:ascii="Wingdings" w:hAnsi="Wingdings" w:hint="default"/>
      </w:rPr>
    </w:lvl>
    <w:lvl w:ilvl="3">
      <w:start w:val="1"/>
      <w:numFmt w:val="bullet"/>
      <w:lvlText w:val=""/>
      <w:lvlJc w:val="left"/>
      <w:pPr>
        <w:tabs>
          <w:tab w:val="num" w:pos="2640"/>
        </w:tabs>
        <w:ind w:left="2640" w:hanging="360"/>
      </w:pPr>
      <w:rPr>
        <w:rFonts w:ascii="Symbol" w:hAnsi="Symbol" w:hint="default"/>
      </w:rPr>
    </w:lvl>
    <w:lvl w:ilvl="4">
      <w:start w:val="1"/>
      <w:numFmt w:val="bullet"/>
      <w:lvlText w:val="o"/>
      <w:lvlJc w:val="left"/>
      <w:pPr>
        <w:tabs>
          <w:tab w:val="num" w:pos="3360"/>
        </w:tabs>
        <w:ind w:left="3360" w:hanging="360"/>
      </w:pPr>
      <w:rPr>
        <w:rFonts w:ascii="Courier New" w:hAnsi="Courier New" w:cs="Courier New" w:hint="default"/>
      </w:rPr>
    </w:lvl>
    <w:lvl w:ilvl="5">
      <w:start w:val="1"/>
      <w:numFmt w:val="bullet"/>
      <w:lvlText w:val=""/>
      <w:lvlJc w:val="left"/>
      <w:pPr>
        <w:tabs>
          <w:tab w:val="num" w:pos="4080"/>
        </w:tabs>
        <w:ind w:left="4080" w:hanging="360"/>
      </w:pPr>
      <w:rPr>
        <w:rFonts w:ascii="Wingdings" w:hAnsi="Wingdings" w:hint="default"/>
      </w:rPr>
    </w:lvl>
    <w:lvl w:ilvl="6">
      <w:start w:val="1"/>
      <w:numFmt w:val="bullet"/>
      <w:lvlText w:val=""/>
      <w:lvlJc w:val="left"/>
      <w:pPr>
        <w:tabs>
          <w:tab w:val="num" w:pos="4800"/>
        </w:tabs>
        <w:ind w:left="4800" w:hanging="360"/>
      </w:pPr>
      <w:rPr>
        <w:rFonts w:ascii="Symbol" w:hAnsi="Symbol" w:hint="default"/>
      </w:rPr>
    </w:lvl>
    <w:lvl w:ilvl="7">
      <w:start w:val="1"/>
      <w:numFmt w:val="bullet"/>
      <w:lvlText w:val="o"/>
      <w:lvlJc w:val="left"/>
      <w:pPr>
        <w:tabs>
          <w:tab w:val="num" w:pos="5520"/>
        </w:tabs>
        <w:ind w:left="5520" w:hanging="360"/>
      </w:pPr>
      <w:rPr>
        <w:rFonts w:ascii="Courier New" w:hAnsi="Courier New" w:cs="Courier New" w:hint="default"/>
      </w:rPr>
    </w:lvl>
    <w:lvl w:ilvl="8">
      <w:start w:val="1"/>
      <w:numFmt w:val="bullet"/>
      <w:lvlText w:val=""/>
      <w:lvlJc w:val="left"/>
      <w:pPr>
        <w:tabs>
          <w:tab w:val="num" w:pos="6240"/>
        </w:tabs>
        <w:ind w:left="6240" w:hanging="360"/>
      </w:pPr>
      <w:rPr>
        <w:rFonts w:ascii="Wingdings" w:hAnsi="Wingdings" w:hint="default"/>
      </w:rPr>
    </w:lvl>
  </w:abstractNum>
  <w:abstractNum w:abstractNumId="1" w15:restartNumberingAfterBreak="0">
    <w:nsid w:val="102B6A76"/>
    <w:multiLevelType w:val="hybridMultilevel"/>
    <w:tmpl w:val="92E2776E"/>
    <w:lvl w:ilvl="0" w:tplc="1E121052">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0">
    <w:nsid w:val="1B646FA0"/>
    <w:multiLevelType w:val="multilevel"/>
    <w:tmpl w:val="3C760996"/>
    <w:lvl w:ilvl="0">
      <w:start w:val="1"/>
      <w:numFmt w:val="bullet"/>
      <w:lvlText w:val="-"/>
      <w:lvlJc w:val="left"/>
      <w:pPr>
        <w:tabs>
          <w:tab w:val="num" w:pos="480"/>
        </w:tabs>
        <w:ind w:left="480" w:hanging="360"/>
      </w:pPr>
      <w:rPr>
        <w:rFonts w:ascii="Times New Roman" w:eastAsia="Times New Roman" w:hAnsi="Times New Roman" w:cs="Times New Roman" w:hint="default"/>
      </w:rPr>
    </w:lvl>
    <w:lvl w:ilvl="1">
      <w:start w:val="1"/>
      <w:numFmt w:val="bullet"/>
      <w:lvlText w:val="o"/>
      <w:lvlJc w:val="left"/>
      <w:pPr>
        <w:tabs>
          <w:tab w:val="num" w:pos="1200"/>
        </w:tabs>
        <w:ind w:left="1200" w:hanging="360"/>
      </w:pPr>
      <w:rPr>
        <w:rFonts w:ascii="Courier New" w:hAnsi="Courier New" w:cs="Courier New" w:hint="default"/>
      </w:rPr>
    </w:lvl>
    <w:lvl w:ilvl="2">
      <w:start w:val="1"/>
      <w:numFmt w:val="bullet"/>
      <w:lvlText w:val=""/>
      <w:lvlJc w:val="left"/>
      <w:pPr>
        <w:tabs>
          <w:tab w:val="num" w:pos="1920"/>
        </w:tabs>
        <w:ind w:left="1920" w:hanging="360"/>
      </w:pPr>
      <w:rPr>
        <w:rFonts w:ascii="Wingdings" w:hAnsi="Wingdings" w:hint="default"/>
      </w:rPr>
    </w:lvl>
    <w:lvl w:ilvl="3">
      <w:start w:val="1"/>
      <w:numFmt w:val="bullet"/>
      <w:lvlText w:val=""/>
      <w:lvlJc w:val="left"/>
      <w:pPr>
        <w:tabs>
          <w:tab w:val="num" w:pos="2640"/>
        </w:tabs>
        <w:ind w:left="2640" w:hanging="360"/>
      </w:pPr>
      <w:rPr>
        <w:rFonts w:ascii="Symbol" w:hAnsi="Symbol" w:hint="default"/>
      </w:rPr>
    </w:lvl>
    <w:lvl w:ilvl="4">
      <w:start w:val="1"/>
      <w:numFmt w:val="bullet"/>
      <w:lvlText w:val="o"/>
      <w:lvlJc w:val="left"/>
      <w:pPr>
        <w:tabs>
          <w:tab w:val="num" w:pos="3360"/>
        </w:tabs>
        <w:ind w:left="3360" w:hanging="360"/>
      </w:pPr>
      <w:rPr>
        <w:rFonts w:ascii="Courier New" w:hAnsi="Courier New" w:cs="Courier New" w:hint="default"/>
      </w:rPr>
    </w:lvl>
    <w:lvl w:ilvl="5">
      <w:start w:val="1"/>
      <w:numFmt w:val="bullet"/>
      <w:lvlText w:val=""/>
      <w:lvlJc w:val="left"/>
      <w:pPr>
        <w:tabs>
          <w:tab w:val="num" w:pos="4080"/>
        </w:tabs>
        <w:ind w:left="4080" w:hanging="360"/>
      </w:pPr>
      <w:rPr>
        <w:rFonts w:ascii="Wingdings" w:hAnsi="Wingdings" w:hint="default"/>
      </w:rPr>
    </w:lvl>
    <w:lvl w:ilvl="6">
      <w:start w:val="1"/>
      <w:numFmt w:val="bullet"/>
      <w:lvlText w:val=""/>
      <w:lvlJc w:val="left"/>
      <w:pPr>
        <w:tabs>
          <w:tab w:val="num" w:pos="4800"/>
        </w:tabs>
        <w:ind w:left="4800" w:hanging="360"/>
      </w:pPr>
      <w:rPr>
        <w:rFonts w:ascii="Symbol" w:hAnsi="Symbol" w:hint="default"/>
      </w:rPr>
    </w:lvl>
    <w:lvl w:ilvl="7">
      <w:start w:val="1"/>
      <w:numFmt w:val="bullet"/>
      <w:lvlText w:val="o"/>
      <w:lvlJc w:val="left"/>
      <w:pPr>
        <w:tabs>
          <w:tab w:val="num" w:pos="5520"/>
        </w:tabs>
        <w:ind w:left="5520" w:hanging="360"/>
      </w:pPr>
      <w:rPr>
        <w:rFonts w:ascii="Courier New" w:hAnsi="Courier New" w:cs="Courier New" w:hint="default"/>
      </w:rPr>
    </w:lvl>
    <w:lvl w:ilvl="8">
      <w:start w:val="1"/>
      <w:numFmt w:val="bullet"/>
      <w:lvlText w:val=""/>
      <w:lvlJc w:val="left"/>
      <w:pPr>
        <w:tabs>
          <w:tab w:val="num" w:pos="6240"/>
        </w:tabs>
        <w:ind w:left="6240" w:hanging="360"/>
      </w:pPr>
      <w:rPr>
        <w:rFonts w:ascii="Wingdings" w:hAnsi="Wingdings" w:hint="default"/>
      </w:rPr>
    </w:lvl>
  </w:abstractNum>
  <w:abstractNum w:abstractNumId="3" w15:restartNumberingAfterBreak="0">
    <w:nsid w:val="26AF4AC6"/>
    <w:multiLevelType w:val="hybridMultilevel"/>
    <w:tmpl w:val="81CAC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903DC7"/>
    <w:multiLevelType w:val="hybridMultilevel"/>
    <w:tmpl w:val="8F3C77C2"/>
    <w:lvl w:ilvl="0" w:tplc="04090001">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5" w15:restartNumberingAfterBreak="0">
    <w:nsid w:val="2E4B27B3"/>
    <w:multiLevelType w:val="hybridMultilevel"/>
    <w:tmpl w:val="7A4C19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9E1204"/>
    <w:multiLevelType w:val="hybridMultilevel"/>
    <w:tmpl w:val="A548582C"/>
    <w:lvl w:ilvl="0" w:tplc="04090001">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7" w15:restartNumberingAfterBreak="0">
    <w:nsid w:val="51AB4F13"/>
    <w:multiLevelType w:val="hybridMultilevel"/>
    <w:tmpl w:val="AD8A0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4F5A82"/>
    <w:multiLevelType w:val="hybridMultilevel"/>
    <w:tmpl w:val="3C760996"/>
    <w:lvl w:ilvl="0" w:tplc="A420086A">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9" w15:restartNumberingAfterBreak="0">
    <w:nsid w:val="7A543601"/>
    <w:multiLevelType w:val="hybridMultilevel"/>
    <w:tmpl w:val="E4B46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0"/>
  </w:num>
  <w:num w:numId="4">
    <w:abstractNumId w:val="6"/>
  </w:num>
  <w:num w:numId="5">
    <w:abstractNumId w:val="2"/>
  </w:num>
  <w:num w:numId="6">
    <w:abstractNumId w:val="4"/>
  </w:num>
  <w:num w:numId="7">
    <w:abstractNumId w:val="1"/>
  </w:num>
  <w:num w:numId="8">
    <w:abstractNumId w:val="7"/>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B9B"/>
    <w:rsid w:val="00001EF1"/>
    <w:rsid w:val="0002265E"/>
    <w:rsid w:val="00031F82"/>
    <w:rsid w:val="0004256F"/>
    <w:rsid w:val="000429AC"/>
    <w:rsid w:val="0004561C"/>
    <w:rsid w:val="00067784"/>
    <w:rsid w:val="000705E2"/>
    <w:rsid w:val="0007326B"/>
    <w:rsid w:val="00083F6D"/>
    <w:rsid w:val="000929FB"/>
    <w:rsid w:val="00092B9F"/>
    <w:rsid w:val="000966B5"/>
    <w:rsid w:val="000A1254"/>
    <w:rsid w:val="000A5B9B"/>
    <w:rsid w:val="000B03A4"/>
    <w:rsid w:val="000B1BA8"/>
    <w:rsid w:val="000B28CF"/>
    <w:rsid w:val="000B5534"/>
    <w:rsid w:val="000C0409"/>
    <w:rsid w:val="000C2D51"/>
    <w:rsid w:val="000C6C74"/>
    <w:rsid w:val="000D4B05"/>
    <w:rsid w:val="000E4649"/>
    <w:rsid w:val="000F16E8"/>
    <w:rsid w:val="000F33AA"/>
    <w:rsid w:val="00100E09"/>
    <w:rsid w:val="001060D4"/>
    <w:rsid w:val="00106495"/>
    <w:rsid w:val="0011501D"/>
    <w:rsid w:val="00117C3A"/>
    <w:rsid w:val="00124C4E"/>
    <w:rsid w:val="001257FB"/>
    <w:rsid w:val="00134B31"/>
    <w:rsid w:val="00135893"/>
    <w:rsid w:val="00160071"/>
    <w:rsid w:val="00160FBB"/>
    <w:rsid w:val="00164879"/>
    <w:rsid w:val="00172F95"/>
    <w:rsid w:val="00191060"/>
    <w:rsid w:val="00197738"/>
    <w:rsid w:val="001C41A5"/>
    <w:rsid w:val="001C54A1"/>
    <w:rsid w:val="001C5BE8"/>
    <w:rsid w:val="001D069A"/>
    <w:rsid w:val="001D3063"/>
    <w:rsid w:val="001D410B"/>
    <w:rsid w:val="001F0D78"/>
    <w:rsid w:val="001F0F18"/>
    <w:rsid w:val="001F22FD"/>
    <w:rsid w:val="001F6F33"/>
    <w:rsid w:val="0020194E"/>
    <w:rsid w:val="002023F7"/>
    <w:rsid w:val="00205C31"/>
    <w:rsid w:val="002067A8"/>
    <w:rsid w:val="00221B38"/>
    <w:rsid w:val="002261B0"/>
    <w:rsid w:val="00231856"/>
    <w:rsid w:val="00241FB6"/>
    <w:rsid w:val="0024349F"/>
    <w:rsid w:val="00243B9A"/>
    <w:rsid w:val="00262A04"/>
    <w:rsid w:val="00284C70"/>
    <w:rsid w:val="00287259"/>
    <w:rsid w:val="00291570"/>
    <w:rsid w:val="00297FCD"/>
    <w:rsid w:val="002A1FD6"/>
    <w:rsid w:val="002A4605"/>
    <w:rsid w:val="002A4B95"/>
    <w:rsid w:val="002A500A"/>
    <w:rsid w:val="002C3D2C"/>
    <w:rsid w:val="002C5C3F"/>
    <w:rsid w:val="002D020D"/>
    <w:rsid w:val="002D2A5C"/>
    <w:rsid w:val="002D3C13"/>
    <w:rsid w:val="002E1698"/>
    <w:rsid w:val="002F6F09"/>
    <w:rsid w:val="00304C9B"/>
    <w:rsid w:val="00311D87"/>
    <w:rsid w:val="00311EA4"/>
    <w:rsid w:val="00317DDD"/>
    <w:rsid w:val="00366EB3"/>
    <w:rsid w:val="003771A6"/>
    <w:rsid w:val="0038388C"/>
    <w:rsid w:val="0039283B"/>
    <w:rsid w:val="003A2AEF"/>
    <w:rsid w:val="003C0A69"/>
    <w:rsid w:val="003E4FD1"/>
    <w:rsid w:val="003F2035"/>
    <w:rsid w:val="003F6E4A"/>
    <w:rsid w:val="0040655A"/>
    <w:rsid w:val="004075DE"/>
    <w:rsid w:val="0042309E"/>
    <w:rsid w:val="0043437E"/>
    <w:rsid w:val="004360B5"/>
    <w:rsid w:val="0044646D"/>
    <w:rsid w:val="00450759"/>
    <w:rsid w:val="00452813"/>
    <w:rsid w:val="00460509"/>
    <w:rsid w:val="00462419"/>
    <w:rsid w:val="004645FE"/>
    <w:rsid w:val="00470090"/>
    <w:rsid w:val="00477A0A"/>
    <w:rsid w:val="00493AB2"/>
    <w:rsid w:val="004B721C"/>
    <w:rsid w:val="004B786E"/>
    <w:rsid w:val="004D1014"/>
    <w:rsid w:val="004D35A7"/>
    <w:rsid w:val="004D63C5"/>
    <w:rsid w:val="004E10D2"/>
    <w:rsid w:val="004F7A74"/>
    <w:rsid w:val="004F7E5D"/>
    <w:rsid w:val="0050648D"/>
    <w:rsid w:val="005077C1"/>
    <w:rsid w:val="00507C01"/>
    <w:rsid w:val="00523048"/>
    <w:rsid w:val="005375F6"/>
    <w:rsid w:val="005577DE"/>
    <w:rsid w:val="005633EC"/>
    <w:rsid w:val="00572CA2"/>
    <w:rsid w:val="00580831"/>
    <w:rsid w:val="00581980"/>
    <w:rsid w:val="005868DC"/>
    <w:rsid w:val="00586D6B"/>
    <w:rsid w:val="00594583"/>
    <w:rsid w:val="005A20C3"/>
    <w:rsid w:val="005A690A"/>
    <w:rsid w:val="005B1909"/>
    <w:rsid w:val="005B600B"/>
    <w:rsid w:val="005C118C"/>
    <w:rsid w:val="005E1342"/>
    <w:rsid w:val="005E394A"/>
    <w:rsid w:val="005F2888"/>
    <w:rsid w:val="005F3FA5"/>
    <w:rsid w:val="005F5FB6"/>
    <w:rsid w:val="00600F89"/>
    <w:rsid w:val="0061272F"/>
    <w:rsid w:val="00613B00"/>
    <w:rsid w:val="00616C24"/>
    <w:rsid w:val="00620254"/>
    <w:rsid w:val="00625B80"/>
    <w:rsid w:val="0062659B"/>
    <w:rsid w:val="0064316E"/>
    <w:rsid w:val="006475F8"/>
    <w:rsid w:val="006560D4"/>
    <w:rsid w:val="00657713"/>
    <w:rsid w:val="00657E03"/>
    <w:rsid w:val="0066498B"/>
    <w:rsid w:val="00666214"/>
    <w:rsid w:val="006729C7"/>
    <w:rsid w:val="00682FFA"/>
    <w:rsid w:val="006A242E"/>
    <w:rsid w:val="006B6821"/>
    <w:rsid w:val="006C0DB1"/>
    <w:rsid w:val="006C2EFF"/>
    <w:rsid w:val="006C77C4"/>
    <w:rsid w:val="006D7BC7"/>
    <w:rsid w:val="006E0CF3"/>
    <w:rsid w:val="006F105E"/>
    <w:rsid w:val="006F17A3"/>
    <w:rsid w:val="006F4A77"/>
    <w:rsid w:val="006F7FA8"/>
    <w:rsid w:val="007102C5"/>
    <w:rsid w:val="00711C64"/>
    <w:rsid w:val="00732D4F"/>
    <w:rsid w:val="0073623C"/>
    <w:rsid w:val="00740028"/>
    <w:rsid w:val="0077760B"/>
    <w:rsid w:val="00783EAD"/>
    <w:rsid w:val="00790320"/>
    <w:rsid w:val="00797D61"/>
    <w:rsid w:val="007A194B"/>
    <w:rsid w:val="007B610D"/>
    <w:rsid w:val="007B6D6E"/>
    <w:rsid w:val="007C301D"/>
    <w:rsid w:val="007D36C4"/>
    <w:rsid w:val="007D46F4"/>
    <w:rsid w:val="007D6FC4"/>
    <w:rsid w:val="007D7BCB"/>
    <w:rsid w:val="007F5B1A"/>
    <w:rsid w:val="00812B2F"/>
    <w:rsid w:val="00812CFE"/>
    <w:rsid w:val="00815574"/>
    <w:rsid w:val="008159FD"/>
    <w:rsid w:val="00817B95"/>
    <w:rsid w:val="00822262"/>
    <w:rsid w:val="008324EA"/>
    <w:rsid w:val="00833ABC"/>
    <w:rsid w:val="00837767"/>
    <w:rsid w:val="008401D9"/>
    <w:rsid w:val="00850D50"/>
    <w:rsid w:val="00856A37"/>
    <w:rsid w:val="0086631B"/>
    <w:rsid w:val="00867AF3"/>
    <w:rsid w:val="00895ADF"/>
    <w:rsid w:val="008B3423"/>
    <w:rsid w:val="008B46E1"/>
    <w:rsid w:val="008D4EA7"/>
    <w:rsid w:val="008E768B"/>
    <w:rsid w:val="009021DE"/>
    <w:rsid w:val="00916494"/>
    <w:rsid w:val="00917026"/>
    <w:rsid w:val="00923102"/>
    <w:rsid w:val="009320AD"/>
    <w:rsid w:val="00934900"/>
    <w:rsid w:val="00937CEC"/>
    <w:rsid w:val="00941889"/>
    <w:rsid w:val="009437B7"/>
    <w:rsid w:val="00950A7E"/>
    <w:rsid w:val="009579A7"/>
    <w:rsid w:val="00961BC2"/>
    <w:rsid w:val="00976A68"/>
    <w:rsid w:val="0099339E"/>
    <w:rsid w:val="00994D84"/>
    <w:rsid w:val="0099647F"/>
    <w:rsid w:val="009A1A74"/>
    <w:rsid w:val="009A4E24"/>
    <w:rsid w:val="009B1786"/>
    <w:rsid w:val="009B7BD9"/>
    <w:rsid w:val="009C0C21"/>
    <w:rsid w:val="009C1F53"/>
    <w:rsid w:val="009D320A"/>
    <w:rsid w:val="009D502E"/>
    <w:rsid w:val="009E3569"/>
    <w:rsid w:val="009F24B4"/>
    <w:rsid w:val="009F393E"/>
    <w:rsid w:val="00A06D1D"/>
    <w:rsid w:val="00A07280"/>
    <w:rsid w:val="00A15FFF"/>
    <w:rsid w:val="00A27F62"/>
    <w:rsid w:val="00A50CEE"/>
    <w:rsid w:val="00A5360C"/>
    <w:rsid w:val="00A65CE7"/>
    <w:rsid w:val="00A66C50"/>
    <w:rsid w:val="00A97B0C"/>
    <w:rsid w:val="00AA7392"/>
    <w:rsid w:val="00AB0133"/>
    <w:rsid w:val="00AB07D0"/>
    <w:rsid w:val="00AB1548"/>
    <w:rsid w:val="00AB174B"/>
    <w:rsid w:val="00AB55F2"/>
    <w:rsid w:val="00AD6A4D"/>
    <w:rsid w:val="00AE0B5D"/>
    <w:rsid w:val="00AE1B8E"/>
    <w:rsid w:val="00AE4574"/>
    <w:rsid w:val="00AE61DC"/>
    <w:rsid w:val="00AE738A"/>
    <w:rsid w:val="00B01172"/>
    <w:rsid w:val="00B0173D"/>
    <w:rsid w:val="00B1294C"/>
    <w:rsid w:val="00B14443"/>
    <w:rsid w:val="00B22B55"/>
    <w:rsid w:val="00B2759C"/>
    <w:rsid w:val="00B42A5C"/>
    <w:rsid w:val="00B50C9D"/>
    <w:rsid w:val="00B5488E"/>
    <w:rsid w:val="00B61A25"/>
    <w:rsid w:val="00B63682"/>
    <w:rsid w:val="00B80607"/>
    <w:rsid w:val="00B81885"/>
    <w:rsid w:val="00BA086C"/>
    <w:rsid w:val="00BA74DC"/>
    <w:rsid w:val="00BB73E2"/>
    <w:rsid w:val="00BD1CCA"/>
    <w:rsid w:val="00BE6160"/>
    <w:rsid w:val="00BF77B8"/>
    <w:rsid w:val="00C037E1"/>
    <w:rsid w:val="00C27440"/>
    <w:rsid w:val="00C2750D"/>
    <w:rsid w:val="00C56E49"/>
    <w:rsid w:val="00C72F27"/>
    <w:rsid w:val="00C77419"/>
    <w:rsid w:val="00C82170"/>
    <w:rsid w:val="00CA1C9D"/>
    <w:rsid w:val="00CA3C6F"/>
    <w:rsid w:val="00CB0F69"/>
    <w:rsid w:val="00CB3676"/>
    <w:rsid w:val="00CB4EB9"/>
    <w:rsid w:val="00CB63ED"/>
    <w:rsid w:val="00CC29F3"/>
    <w:rsid w:val="00CC4233"/>
    <w:rsid w:val="00CD70B9"/>
    <w:rsid w:val="00CE71F4"/>
    <w:rsid w:val="00CF1A5C"/>
    <w:rsid w:val="00D003AC"/>
    <w:rsid w:val="00D0473D"/>
    <w:rsid w:val="00D07720"/>
    <w:rsid w:val="00D14347"/>
    <w:rsid w:val="00D247B2"/>
    <w:rsid w:val="00D27360"/>
    <w:rsid w:val="00D30B06"/>
    <w:rsid w:val="00D421E6"/>
    <w:rsid w:val="00D4288B"/>
    <w:rsid w:val="00D43345"/>
    <w:rsid w:val="00D44415"/>
    <w:rsid w:val="00D46C55"/>
    <w:rsid w:val="00D47ACC"/>
    <w:rsid w:val="00D47EE4"/>
    <w:rsid w:val="00D56C60"/>
    <w:rsid w:val="00D57008"/>
    <w:rsid w:val="00D5747A"/>
    <w:rsid w:val="00D637AD"/>
    <w:rsid w:val="00D657D6"/>
    <w:rsid w:val="00D65CD4"/>
    <w:rsid w:val="00D664EF"/>
    <w:rsid w:val="00D66915"/>
    <w:rsid w:val="00D70DDE"/>
    <w:rsid w:val="00D71600"/>
    <w:rsid w:val="00D833D7"/>
    <w:rsid w:val="00D90D31"/>
    <w:rsid w:val="00D90F3A"/>
    <w:rsid w:val="00D9283F"/>
    <w:rsid w:val="00D975DD"/>
    <w:rsid w:val="00DA766F"/>
    <w:rsid w:val="00DB3063"/>
    <w:rsid w:val="00DB4A35"/>
    <w:rsid w:val="00DB67FD"/>
    <w:rsid w:val="00DC0EE3"/>
    <w:rsid w:val="00DD586C"/>
    <w:rsid w:val="00DE5398"/>
    <w:rsid w:val="00DE5C58"/>
    <w:rsid w:val="00DF1472"/>
    <w:rsid w:val="00DF1E8D"/>
    <w:rsid w:val="00DF3C0F"/>
    <w:rsid w:val="00DF53BF"/>
    <w:rsid w:val="00E002B0"/>
    <w:rsid w:val="00E00751"/>
    <w:rsid w:val="00E01DFC"/>
    <w:rsid w:val="00E04925"/>
    <w:rsid w:val="00E04C3F"/>
    <w:rsid w:val="00E04DAB"/>
    <w:rsid w:val="00E45834"/>
    <w:rsid w:val="00E4678F"/>
    <w:rsid w:val="00E467E1"/>
    <w:rsid w:val="00E51C56"/>
    <w:rsid w:val="00E51CBD"/>
    <w:rsid w:val="00E5676A"/>
    <w:rsid w:val="00E57966"/>
    <w:rsid w:val="00E63239"/>
    <w:rsid w:val="00E63C02"/>
    <w:rsid w:val="00E6443B"/>
    <w:rsid w:val="00E64587"/>
    <w:rsid w:val="00E66816"/>
    <w:rsid w:val="00E70790"/>
    <w:rsid w:val="00E73589"/>
    <w:rsid w:val="00E76459"/>
    <w:rsid w:val="00E85BA4"/>
    <w:rsid w:val="00E87BEA"/>
    <w:rsid w:val="00E928E7"/>
    <w:rsid w:val="00E94292"/>
    <w:rsid w:val="00E95244"/>
    <w:rsid w:val="00E97835"/>
    <w:rsid w:val="00EA459B"/>
    <w:rsid w:val="00EA4A95"/>
    <w:rsid w:val="00EA53C2"/>
    <w:rsid w:val="00EC32F0"/>
    <w:rsid w:val="00EF780A"/>
    <w:rsid w:val="00F0070B"/>
    <w:rsid w:val="00F06843"/>
    <w:rsid w:val="00F12A30"/>
    <w:rsid w:val="00F14BE6"/>
    <w:rsid w:val="00F267EB"/>
    <w:rsid w:val="00F33CB6"/>
    <w:rsid w:val="00F509D5"/>
    <w:rsid w:val="00F5193A"/>
    <w:rsid w:val="00F5274D"/>
    <w:rsid w:val="00F54204"/>
    <w:rsid w:val="00F651A8"/>
    <w:rsid w:val="00F75693"/>
    <w:rsid w:val="00F91F50"/>
    <w:rsid w:val="00F972EF"/>
    <w:rsid w:val="00FA2DD5"/>
    <w:rsid w:val="00FB08F3"/>
    <w:rsid w:val="00FB0937"/>
    <w:rsid w:val="00FB5317"/>
    <w:rsid w:val="00FB6466"/>
    <w:rsid w:val="00FB658F"/>
    <w:rsid w:val="00FE055C"/>
    <w:rsid w:val="00FE5851"/>
    <w:rsid w:val="00FF2473"/>
    <w:rsid w:val="00FF5C6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574B49"/>
  <w15:chartTrackingRefBased/>
  <w15:docId w15:val="{6FF380F4-3148-44B0-9E23-5BF64B83A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A2AEF"/>
    <w:rPr>
      <w:rFonts w:ascii="Tahoma" w:hAnsi="Tahoma" w:cs="Tahoma"/>
      <w:sz w:val="16"/>
      <w:szCs w:val="16"/>
    </w:rPr>
  </w:style>
  <w:style w:type="table" w:styleId="TableGrid">
    <w:name w:val="Table Grid"/>
    <w:basedOn w:val="TableNormal"/>
    <w:uiPriority w:val="39"/>
    <w:rsid w:val="00D637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360B5"/>
    <w:pPr>
      <w:spacing w:after="200"/>
    </w:pPr>
    <w:rPr>
      <w:i/>
      <w:iCs/>
      <w:color w:val="44546A"/>
      <w:sz w:val="18"/>
      <w:szCs w:val="18"/>
    </w:rPr>
  </w:style>
  <w:style w:type="paragraph" w:styleId="Header">
    <w:name w:val="header"/>
    <w:basedOn w:val="Normal"/>
    <w:link w:val="HeaderChar"/>
    <w:rsid w:val="009D320A"/>
    <w:pPr>
      <w:tabs>
        <w:tab w:val="center" w:pos="4513"/>
        <w:tab w:val="right" w:pos="9026"/>
      </w:tabs>
    </w:pPr>
  </w:style>
  <w:style w:type="character" w:customStyle="1" w:styleId="HeaderChar">
    <w:name w:val="Header Char"/>
    <w:link w:val="Header"/>
    <w:rsid w:val="009D320A"/>
    <w:rPr>
      <w:sz w:val="24"/>
      <w:szCs w:val="24"/>
      <w:lang w:val="en-US" w:eastAsia="en-US"/>
    </w:rPr>
  </w:style>
  <w:style w:type="paragraph" w:styleId="Footer">
    <w:name w:val="footer"/>
    <w:basedOn w:val="Normal"/>
    <w:link w:val="FooterChar"/>
    <w:rsid w:val="009D320A"/>
    <w:pPr>
      <w:tabs>
        <w:tab w:val="center" w:pos="4513"/>
        <w:tab w:val="right" w:pos="9026"/>
      </w:tabs>
    </w:pPr>
  </w:style>
  <w:style w:type="character" w:customStyle="1" w:styleId="FooterChar">
    <w:name w:val="Footer Char"/>
    <w:link w:val="Footer"/>
    <w:rsid w:val="009D320A"/>
    <w:rPr>
      <w:sz w:val="24"/>
      <w:szCs w:val="24"/>
      <w:lang w:val="en-US" w:eastAsia="en-US"/>
    </w:rPr>
  </w:style>
  <w:style w:type="character" w:styleId="Hyperlink">
    <w:name w:val="Hyperlink"/>
    <w:uiPriority w:val="99"/>
    <w:unhideWhenUsed/>
    <w:rsid w:val="0039283B"/>
    <w:rPr>
      <w:color w:val="0563C1"/>
      <w:u w:val="single"/>
    </w:rPr>
  </w:style>
  <w:style w:type="character" w:styleId="FollowedHyperlink">
    <w:name w:val="FollowedHyperlink"/>
    <w:uiPriority w:val="99"/>
    <w:unhideWhenUsed/>
    <w:rsid w:val="0039283B"/>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418">
      <w:bodyDiv w:val="1"/>
      <w:marLeft w:val="0"/>
      <w:marRight w:val="0"/>
      <w:marTop w:val="0"/>
      <w:marBottom w:val="0"/>
      <w:divBdr>
        <w:top w:val="none" w:sz="0" w:space="0" w:color="auto"/>
        <w:left w:val="none" w:sz="0" w:space="0" w:color="auto"/>
        <w:bottom w:val="none" w:sz="0" w:space="0" w:color="auto"/>
        <w:right w:val="none" w:sz="0" w:space="0" w:color="auto"/>
      </w:divBdr>
    </w:div>
    <w:div w:id="22287078">
      <w:bodyDiv w:val="1"/>
      <w:marLeft w:val="0"/>
      <w:marRight w:val="0"/>
      <w:marTop w:val="0"/>
      <w:marBottom w:val="0"/>
      <w:divBdr>
        <w:top w:val="none" w:sz="0" w:space="0" w:color="auto"/>
        <w:left w:val="none" w:sz="0" w:space="0" w:color="auto"/>
        <w:bottom w:val="none" w:sz="0" w:space="0" w:color="auto"/>
        <w:right w:val="none" w:sz="0" w:space="0" w:color="auto"/>
      </w:divBdr>
    </w:div>
    <w:div w:id="28648734">
      <w:bodyDiv w:val="1"/>
      <w:marLeft w:val="0"/>
      <w:marRight w:val="0"/>
      <w:marTop w:val="0"/>
      <w:marBottom w:val="0"/>
      <w:divBdr>
        <w:top w:val="none" w:sz="0" w:space="0" w:color="auto"/>
        <w:left w:val="none" w:sz="0" w:space="0" w:color="auto"/>
        <w:bottom w:val="none" w:sz="0" w:space="0" w:color="auto"/>
        <w:right w:val="none" w:sz="0" w:space="0" w:color="auto"/>
      </w:divBdr>
    </w:div>
    <w:div w:id="32538211">
      <w:bodyDiv w:val="1"/>
      <w:marLeft w:val="0"/>
      <w:marRight w:val="0"/>
      <w:marTop w:val="0"/>
      <w:marBottom w:val="0"/>
      <w:divBdr>
        <w:top w:val="none" w:sz="0" w:space="0" w:color="auto"/>
        <w:left w:val="none" w:sz="0" w:space="0" w:color="auto"/>
        <w:bottom w:val="none" w:sz="0" w:space="0" w:color="auto"/>
        <w:right w:val="none" w:sz="0" w:space="0" w:color="auto"/>
      </w:divBdr>
    </w:div>
    <w:div w:id="56628792">
      <w:bodyDiv w:val="1"/>
      <w:marLeft w:val="0"/>
      <w:marRight w:val="0"/>
      <w:marTop w:val="0"/>
      <w:marBottom w:val="0"/>
      <w:divBdr>
        <w:top w:val="none" w:sz="0" w:space="0" w:color="auto"/>
        <w:left w:val="none" w:sz="0" w:space="0" w:color="auto"/>
        <w:bottom w:val="none" w:sz="0" w:space="0" w:color="auto"/>
        <w:right w:val="none" w:sz="0" w:space="0" w:color="auto"/>
      </w:divBdr>
    </w:div>
    <w:div w:id="63993176">
      <w:bodyDiv w:val="1"/>
      <w:marLeft w:val="0"/>
      <w:marRight w:val="0"/>
      <w:marTop w:val="0"/>
      <w:marBottom w:val="0"/>
      <w:divBdr>
        <w:top w:val="none" w:sz="0" w:space="0" w:color="auto"/>
        <w:left w:val="none" w:sz="0" w:space="0" w:color="auto"/>
        <w:bottom w:val="none" w:sz="0" w:space="0" w:color="auto"/>
        <w:right w:val="none" w:sz="0" w:space="0" w:color="auto"/>
      </w:divBdr>
    </w:div>
    <w:div w:id="79985658">
      <w:bodyDiv w:val="1"/>
      <w:marLeft w:val="0"/>
      <w:marRight w:val="0"/>
      <w:marTop w:val="0"/>
      <w:marBottom w:val="0"/>
      <w:divBdr>
        <w:top w:val="none" w:sz="0" w:space="0" w:color="auto"/>
        <w:left w:val="none" w:sz="0" w:space="0" w:color="auto"/>
        <w:bottom w:val="none" w:sz="0" w:space="0" w:color="auto"/>
        <w:right w:val="none" w:sz="0" w:space="0" w:color="auto"/>
      </w:divBdr>
    </w:div>
    <w:div w:id="185561397">
      <w:bodyDiv w:val="1"/>
      <w:marLeft w:val="0"/>
      <w:marRight w:val="0"/>
      <w:marTop w:val="0"/>
      <w:marBottom w:val="0"/>
      <w:divBdr>
        <w:top w:val="none" w:sz="0" w:space="0" w:color="auto"/>
        <w:left w:val="none" w:sz="0" w:space="0" w:color="auto"/>
        <w:bottom w:val="none" w:sz="0" w:space="0" w:color="auto"/>
        <w:right w:val="none" w:sz="0" w:space="0" w:color="auto"/>
      </w:divBdr>
    </w:div>
    <w:div w:id="205028594">
      <w:bodyDiv w:val="1"/>
      <w:marLeft w:val="0"/>
      <w:marRight w:val="0"/>
      <w:marTop w:val="0"/>
      <w:marBottom w:val="0"/>
      <w:divBdr>
        <w:top w:val="none" w:sz="0" w:space="0" w:color="auto"/>
        <w:left w:val="none" w:sz="0" w:space="0" w:color="auto"/>
        <w:bottom w:val="none" w:sz="0" w:space="0" w:color="auto"/>
        <w:right w:val="none" w:sz="0" w:space="0" w:color="auto"/>
      </w:divBdr>
    </w:div>
    <w:div w:id="224872692">
      <w:bodyDiv w:val="1"/>
      <w:marLeft w:val="0"/>
      <w:marRight w:val="0"/>
      <w:marTop w:val="0"/>
      <w:marBottom w:val="0"/>
      <w:divBdr>
        <w:top w:val="none" w:sz="0" w:space="0" w:color="auto"/>
        <w:left w:val="none" w:sz="0" w:space="0" w:color="auto"/>
        <w:bottom w:val="none" w:sz="0" w:space="0" w:color="auto"/>
        <w:right w:val="none" w:sz="0" w:space="0" w:color="auto"/>
      </w:divBdr>
    </w:div>
    <w:div w:id="272320495">
      <w:bodyDiv w:val="1"/>
      <w:marLeft w:val="0"/>
      <w:marRight w:val="0"/>
      <w:marTop w:val="0"/>
      <w:marBottom w:val="0"/>
      <w:divBdr>
        <w:top w:val="none" w:sz="0" w:space="0" w:color="auto"/>
        <w:left w:val="none" w:sz="0" w:space="0" w:color="auto"/>
        <w:bottom w:val="none" w:sz="0" w:space="0" w:color="auto"/>
        <w:right w:val="none" w:sz="0" w:space="0" w:color="auto"/>
      </w:divBdr>
    </w:div>
    <w:div w:id="277682927">
      <w:bodyDiv w:val="1"/>
      <w:marLeft w:val="0"/>
      <w:marRight w:val="0"/>
      <w:marTop w:val="0"/>
      <w:marBottom w:val="0"/>
      <w:divBdr>
        <w:top w:val="none" w:sz="0" w:space="0" w:color="auto"/>
        <w:left w:val="none" w:sz="0" w:space="0" w:color="auto"/>
        <w:bottom w:val="none" w:sz="0" w:space="0" w:color="auto"/>
        <w:right w:val="none" w:sz="0" w:space="0" w:color="auto"/>
      </w:divBdr>
    </w:div>
    <w:div w:id="296107550">
      <w:bodyDiv w:val="1"/>
      <w:marLeft w:val="0"/>
      <w:marRight w:val="0"/>
      <w:marTop w:val="0"/>
      <w:marBottom w:val="0"/>
      <w:divBdr>
        <w:top w:val="none" w:sz="0" w:space="0" w:color="auto"/>
        <w:left w:val="none" w:sz="0" w:space="0" w:color="auto"/>
        <w:bottom w:val="none" w:sz="0" w:space="0" w:color="auto"/>
        <w:right w:val="none" w:sz="0" w:space="0" w:color="auto"/>
      </w:divBdr>
    </w:div>
    <w:div w:id="297734321">
      <w:bodyDiv w:val="1"/>
      <w:marLeft w:val="0"/>
      <w:marRight w:val="0"/>
      <w:marTop w:val="0"/>
      <w:marBottom w:val="0"/>
      <w:divBdr>
        <w:top w:val="none" w:sz="0" w:space="0" w:color="auto"/>
        <w:left w:val="none" w:sz="0" w:space="0" w:color="auto"/>
        <w:bottom w:val="none" w:sz="0" w:space="0" w:color="auto"/>
        <w:right w:val="none" w:sz="0" w:space="0" w:color="auto"/>
      </w:divBdr>
    </w:div>
    <w:div w:id="331180964">
      <w:bodyDiv w:val="1"/>
      <w:marLeft w:val="0"/>
      <w:marRight w:val="0"/>
      <w:marTop w:val="0"/>
      <w:marBottom w:val="0"/>
      <w:divBdr>
        <w:top w:val="none" w:sz="0" w:space="0" w:color="auto"/>
        <w:left w:val="none" w:sz="0" w:space="0" w:color="auto"/>
        <w:bottom w:val="none" w:sz="0" w:space="0" w:color="auto"/>
        <w:right w:val="none" w:sz="0" w:space="0" w:color="auto"/>
      </w:divBdr>
    </w:div>
    <w:div w:id="339897461">
      <w:bodyDiv w:val="1"/>
      <w:marLeft w:val="0"/>
      <w:marRight w:val="0"/>
      <w:marTop w:val="0"/>
      <w:marBottom w:val="0"/>
      <w:divBdr>
        <w:top w:val="none" w:sz="0" w:space="0" w:color="auto"/>
        <w:left w:val="none" w:sz="0" w:space="0" w:color="auto"/>
        <w:bottom w:val="none" w:sz="0" w:space="0" w:color="auto"/>
        <w:right w:val="none" w:sz="0" w:space="0" w:color="auto"/>
      </w:divBdr>
    </w:div>
    <w:div w:id="373311035">
      <w:bodyDiv w:val="1"/>
      <w:marLeft w:val="0"/>
      <w:marRight w:val="0"/>
      <w:marTop w:val="0"/>
      <w:marBottom w:val="0"/>
      <w:divBdr>
        <w:top w:val="none" w:sz="0" w:space="0" w:color="auto"/>
        <w:left w:val="none" w:sz="0" w:space="0" w:color="auto"/>
        <w:bottom w:val="none" w:sz="0" w:space="0" w:color="auto"/>
        <w:right w:val="none" w:sz="0" w:space="0" w:color="auto"/>
      </w:divBdr>
    </w:div>
    <w:div w:id="394664497">
      <w:bodyDiv w:val="1"/>
      <w:marLeft w:val="0"/>
      <w:marRight w:val="0"/>
      <w:marTop w:val="0"/>
      <w:marBottom w:val="0"/>
      <w:divBdr>
        <w:top w:val="none" w:sz="0" w:space="0" w:color="auto"/>
        <w:left w:val="none" w:sz="0" w:space="0" w:color="auto"/>
        <w:bottom w:val="none" w:sz="0" w:space="0" w:color="auto"/>
        <w:right w:val="none" w:sz="0" w:space="0" w:color="auto"/>
      </w:divBdr>
    </w:div>
    <w:div w:id="412169092">
      <w:bodyDiv w:val="1"/>
      <w:marLeft w:val="0"/>
      <w:marRight w:val="0"/>
      <w:marTop w:val="0"/>
      <w:marBottom w:val="0"/>
      <w:divBdr>
        <w:top w:val="none" w:sz="0" w:space="0" w:color="auto"/>
        <w:left w:val="none" w:sz="0" w:space="0" w:color="auto"/>
        <w:bottom w:val="none" w:sz="0" w:space="0" w:color="auto"/>
        <w:right w:val="none" w:sz="0" w:space="0" w:color="auto"/>
      </w:divBdr>
    </w:div>
    <w:div w:id="431827006">
      <w:bodyDiv w:val="1"/>
      <w:marLeft w:val="0"/>
      <w:marRight w:val="0"/>
      <w:marTop w:val="0"/>
      <w:marBottom w:val="0"/>
      <w:divBdr>
        <w:top w:val="none" w:sz="0" w:space="0" w:color="auto"/>
        <w:left w:val="none" w:sz="0" w:space="0" w:color="auto"/>
        <w:bottom w:val="none" w:sz="0" w:space="0" w:color="auto"/>
        <w:right w:val="none" w:sz="0" w:space="0" w:color="auto"/>
      </w:divBdr>
    </w:div>
    <w:div w:id="433945379">
      <w:bodyDiv w:val="1"/>
      <w:marLeft w:val="0"/>
      <w:marRight w:val="0"/>
      <w:marTop w:val="0"/>
      <w:marBottom w:val="0"/>
      <w:divBdr>
        <w:top w:val="none" w:sz="0" w:space="0" w:color="auto"/>
        <w:left w:val="none" w:sz="0" w:space="0" w:color="auto"/>
        <w:bottom w:val="none" w:sz="0" w:space="0" w:color="auto"/>
        <w:right w:val="none" w:sz="0" w:space="0" w:color="auto"/>
      </w:divBdr>
    </w:div>
    <w:div w:id="463432770">
      <w:bodyDiv w:val="1"/>
      <w:marLeft w:val="0"/>
      <w:marRight w:val="0"/>
      <w:marTop w:val="0"/>
      <w:marBottom w:val="0"/>
      <w:divBdr>
        <w:top w:val="none" w:sz="0" w:space="0" w:color="auto"/>
        <w:left w:val="none" w:sz="0" w:space="0" w:color="auto"/>
        <w:bottom w:val="none" w:sz="0" w:space="0" w:color="auto"/>
        <w:right w:val="none" w:sz="0" w:space="0" w:color="auto"/>
      </w:divBdr>
    </w:div>
    <w:div w:id="491606454">
      <w:bodyDiv w:val="1"/>
      <w:marLeft w:val="0"/>
      <w:marRight w:val="0"/>
      <w:marTop w:val="0"/>
      <w:marBottom w:val="0"/>
      <w:divBdr>
        <w:top w:val="none" w:sz="0" w:space="0" w:color="auto"/>
        <w:left w:val="none" w:sz="0" w:space="0" w:color="auto"/>
        <w:bottom w:val="none" w:sz="0" w:space="0" w:color="auto"/>
        <w:right w:val="none" w:sz="0" w:space="0" w:color="auto"/>
      </w:divBdr>
    </w:div>
    <w:div w:id="522864189">
      <w:bodyDiv w:val="1"/>
      <w:marLeft w:val="0"/>
      <w:marRight w:val="0"/>
      <w:marTop w:val="0"/>
      <w:marBottom w:val="0"/>
      <w:divBdr>
        <w:top w:val="none" w:sz="0" w:space="0" w:color="auto"/>
        <w:left w:val="none" w:sz="0" w:space="0" w:color="auto"/>
        <w:bottom w:val="none" w:sz="0" w:space="0" w:color="auto"/>
        <w:right w:val="none" w:sz="0" w:space="0" w:color="auto"/>
      </w:divBdr>
    </w:div>
    <w:div w:id="549002137">
      <w:bodyDiv w:val="1"/>
      <w:marLeft w:val="0"/>
      <w:marRight w:val="0"/>
      <w:marTop w:val="0"/>
      <w:marBottom w:val="0"/>
      <w:divBdr>
        <w:top w:val="none" w:sz="0" w:space="0" w:color="auto"/>
        <w:left w:val="none" w:sz="0" w:space="0" w:color="auto"/>
        <w:bottom w:val="none" w:sz="0" w:space="0" w:color="auto"/>
        <w:right w:val="none" w:sz="0" w:space="0" w:color="auto"/>
      </w:divBdr>
    </w:div>
    <w:div w:id="701713151">
      <w:bodyDiv w:val="1"/>
      <w:marLeft w:val="0"/>
      <w:marRight w:val="0"/>
      <w:marTop w:val="0"/>
      <w:marBottom w:val="0"/>
      <w:divBdr>
        <w:top w:val="none" w:sz="0" w:space="0" w:color="auto"/>
        <w:left w:val="none" w:sz="0" w:space="0" w:color="auto"/>
        <w:bottom w:val="none" w:sz="0" w:space="0" w:color="auto"/>
        <w:right w:val="none" w:sz="0" w:space="0" w:color="auto"/>
      </w:divBdr>
    </w:div>
    <w:div w:id="711266497">
      <w:bodyDiv w:val="1"/>
      <w:marLeft w:val="0"/>
      <w:marRight w:val="0"/>
      <w:marTop w:val="0"/>
      <w:marBottom w:val="0"/>
      <w:divBdr>
        <w:top w:val="none" w:sz="0" w:space="0" w:color="auto"/>
        <w:left w:val="none" w:sz="0" w:space="0" w:color="auto"/>
        <w:bottom w:val="none" w:sz="0" w:space="0" w:color="auto"/>
        <w:right w:val="none" w:sz="0" w:space="0" w:color="auto"/>
      </w:divBdr>
    </w:div>
    <w:div w:id="727414219">
      <w:bodyDiv w:val="1"/>
      <w:marLeft w:val="0"/>
      <w:marRight w:val="0"/>
      <w:marTop w:val="0"/>
      <w:marBottom w:val="0"/>
      <w:divBdr>
        <w:top w:val="none" w:sz="0" w:space="0" w:color="auto"/>
        <w:left w:val="none" w:sz="0" w:space="0" w:color="auto"/>
        <w:bottom w:val="none" w:sz="0" w:space="0" w:color="auto"/>
        <w:right w:val="none" w:sz="0" w:space="0" w:color="auto"/>
      </w:divBdr>
    </w:div>
    <w:div w:id="747845718">
      <w:bodyDiv w:val="1"/>
      <w:marLeft w:val="0"/>
      <w:marRight w:val="0"/>
      <w:marTop w:val="0"/>
      <w:marBottom w:val="0"/>
      <w:divBdr>
        <w:top w:val="none" w:sz="0" w:space="0" w:color="auto"/>
        <w:left w:val="none" w:sz="0" w:space="0" w:color="auto"/>
        <w:bottom w:val="none" w:sz="0" w:space="0" w:color="auto"/>
        <w:right w:val="none" w:sz="0" w:space="0" w:color="auto"/>
      </w:divBdr>
    </w:div>
    <w:div w:id="760563922">
      <w:bodyDiv w:val="1"/>
      <w:marLeft w:val="0"/>
      <w:marRight w:val="0"/>
      <w:marTop w:val="0"/>
      <w:marBottom w:val="0"/>
      <w:divBdr>
        <w:top w:val="none" w:sz="0" w:space="0" w:color="auto"/>
        <w:left w:val="none" w:sz="0" w:space="0" w:color="auto"/>
        <w:bottom w:val="none" w:sz="0" w:space="0" w:color="auto"/>
        <w:right w:val="none" w:sz="0" w:space="0" w:color="auto"/>
      </w:divBdr>
    </w:div>
    <w:div w:id="766534121">
      <w:bodyDiv w:val="1"/>
      <w:marLeft w:val="0"/>
      <w:marRight w:val="0"/>
      <w:marTop w:val="0"/>
      <w:marBottom w:val="0"/>
      <w:divBdr>
        <w:top w:val="none" w:sz="0" w:space="0" w:color="auto"/>
        <w:left w:val="none" w:sz="0" w:space="0" w:color="auto"/>
        <w:bottom w:val="none" w:sz="0" w:space="0" w:color="auto"/>
        <w:right w:val="none" w:sz="0" w:space="0" w:color="auto"/>
      </w:divBdr>
    </w:div>
    <w:div w:id="816067402">
      <w:bodyDiv w:val="1"/>
      <w:marLeft w:val="0"/>
      <w:marRight w:val="0"/>
      <w:marTop w:val="0"/>
      <w:marBottom w:val="0"/>
      <w:divBdr>
        <w:top w:val="none" w:sz="0" w:space="0" w:color="auto"/>
        <w:left w:val="none" w:sz="0" w:space="0" w:color="auto"/>
        <w:bottom w:val="none" w:sz="0" w:space="0" w:color="auto"/>
        <w:right w:val="none" w:sz="0" w:space="0" w:color="auto"/>
      </w:divBdr>
    </w:div>
    <w:div w:id="840048947">
      <w:bodyDiv w:val="1"/>
      <w:marLeft w:val="0"/>
      <w:marRight w:val="0"/>
      <w:marTop w:val="0"/>
      <w:marBottom w:val="0"/>
      <w:divBdr>
        <w:top w:val="none" w:sz="0" w:space="0" w:color="auto"/>
        <w:left w:val="none" w:sz="0" w:space="0" w:color="auto"/>
        <w:bottom w:val="none" w:sz="0" w:space="0" w:color="auto"/>
        <w:right w:val="none" w:sz="0" w:space="0" w:color="auto"/>
      </w:divBdr>
    </w:div>
    <w:div w:id="846210293">
      <w:bodyDiv w:val="1"/>
      <w:marLeft w:val="0"/>
      <w:marRight w:val="0"/>
      <w:marTop w:val="0"/>
      <w:marBottom w:val="0"/>
      <w:divBdr>
        <w:top w:val="none" w:sz="0" w:space="0" w:color="auto"/>
        <w:left w:val="none" w:sz="0" w:space="0" w:color="auto"/>
        <w:bottom w:val="none" w:sz="0" w:space="0" w:color="auto"/>
        <w:right w:val="none" w:sz="0" w:space="0" w:color="auto"/>
      </w:divBdr>
    </w:div>
    <w:div w:id="904727673">
      <w:bodyDiv w:val="1"/>
      <w:marLeft w:val="0"/>
      <w:marRight w:val="0"/>
      <w:marTop w:val="0"/>
      <w:marBottom w:val="0"/>
      <w:divBdr>
        <w:top w:val="none" w:sz="0" w:space="0" w:color="auto"/>
        <w:left w:val="none" w:sz="0" w:space="0" w:color="auto"/>
        <w:bottom w:val="none" w:sz="0" w:space="0" w:color="auto"/>
        <w:right w:val="none" w:sz="0" w:space="0" w:color="auto"/>
      </w:divBdr>
    </w:div>
    <w:div w:id="923340028">
      <w:bodyDiv w:val="1"/>
      <w:marLeft w:val="0"/>
      <w:marRight w:val="0"/>
      <w:marTop w:val="0"/>
      <w:marBottom w:val="0"/>
      <w:divBdr>
        <w:top w:val="none" w:sz="0" w:space="0" w:color="auto"/>
        <w:left w:val="none" w:sz="0" w:space="0" w:color="auto"/>
        <w:bottom w:val="none" w:sz="0" w:space="0" w:color="auto"/>
        <w:right w:val="none" w:sz="0" w:space="0" w:color="auto"/>
      </w:divBdr>
    </w:div>
    <w:div w:id="955524429">
      <w:bodyDiv w:val="1"/>
      <w:marLeft w:val="0"/>
      <w:marRight w:val="0"/>
      <w:marTop w:val="0"/>
      <w:marBottom w:val="0"/>
      <w:divBdr>
        <w:top w:val="none" w:sz="0" w:space="0" w:color="auto"/>
        <w:left w:val="none" w:sz="0" w:space="0" w:color="auto"/>
        <w:bottom w:val="none" w:sz="0" w:space="0" w:color="auto"/>
        <w:right w:val="none" w:sz="0" w:space="0" w:color="auto"/>
      </w:divBdr>
    </w:div>
    <w:div w:id="977226328">
      <w:bodyDiv w:val="1"/>
      <w:marLeft w:val="0"/>
      <w:marRight w:val="0"/>
      <w:marTop w:val="0"/>
      <w:marBottom w:val="0"/>
      <w:divBdr>
        <w:top w:val="none" w:sz="0" w:space="0" w:color="auto"/>
        <w:left w:val="none" w:sz="0" w:space="0" w:color="auto"/>
        <w:bottom w:val="none" w:sz="0" w:space="0" w:color="auto"/>
        <w:right w:val="none" w:sz="0" w:space="0" w:color="auto"/>
      </w:divBdr>
    </w:div>
    <w:div w:id="984161832">
      <w:bodyDiv w:val="1"/>
      <w:marLeft w:val="0"/>
      <w:marRight w:val="0"/>
      <w:marTop w:val="0"/>
      <w:marBottom w:val="0"/>
      <w:divBdr>
        <w:top w:val="none" w:sz="0" w:space="0" w:color="auto"/>
        <w:left w:val="none" w:sz="0" w:space="0" w:color="auto"/>
        <w:bottom w:val="none" w:sz="0" w:space="0" w:color="auto"/>
        <w:right w:val="none" w:sz="0" w:space="0" w:color="auto"/>
      </w:divBdr>
    </w:div>
    <w:div w:id="1033924227">
      <w:bodyDiv w:val="1"/>
      <w:marLeft w:val="0"/>
      <w:marRight w:val="0"/>
      <w:marTop w:val="0"/>
      <w:marBottom w:val="0"/>
      <w:divBdr>
        <w:top w:val="none" w:sz="0" w:space="0" w:color="auto"/>
        <w:left w:val="none" w:sz="0" w:space="0" w:color="auto"/>
        <w:bottom w:val="none" w:sz="0" w:space="0" w:color="auto"/>
        <w:right w:val="none" w:sz="0" w:space="0" w:color="auto"/>
      </w:divBdr>
    </w:div>
    <w:div w:id="1047336201">
      <w:bodyDiv w:val="1"/>
      <w:marLeft w:val="0"/>
      <w:marRight w:val="0"/>
      <w:marTop w:val="0"/>
      <w:marBottom w:val="0"/>
      <w:divBdr>
        <w:top w:val="none" w:sz="0" w:space="0" w:color="auto"/>
        <w:left w:val="none" w:sz="0" w:space="0" w:color="auto"/>
        <w:bottom w:val="none" w:sz="0" w:space="0" w:color="auto"/>
        <w:right w:val="none" w:sz="0" w:space="0" w:color="auto"/>
      </w:divBdr>
    </w:div>
    <w:div w:id="1058480465">
      <w:bodyDiv w:val="1"/>
      <w:marLeft w:val="0"/>
      <w:marRight w:val="0"/>
      <w:marTop w:val="0"/>
      <w:marBottom w:val="0"/>
      <w:divBdr>
        <w:top w:val="none" w:sz="0" w:space="0" w:color="auto"/>
        <w:left w:val="none" w:sz="0" w:space="0" w:color="auto"/>
        <w:bottom w:val="none" w:sz="0" w:space="0" w:color="auto"/>
        <w:right w:val="none" w:sz="0" w:space="0" w:color="auto"/>
      </w:divBdr>
    </w:div>
    <w:div w:id="1064526165">
      <w:bodyDiv w:val="1"/>
      <w:marLeft w:val="0"/>
      <w:marRight w:val="0"/>
      <w:marTop w:val="0"/>
      <w:marBottom w:val="0"/>
      <w:divBdr>
        <w:top w:val="none" w:sz="0" w:space="0" w:color="auto"/>
        <w:left w:val="none" w:sz="0" w:space="0" w:color="auto"/>
        <w:bottom w:val="none" w:sz="0" w:space="0" w:color="auto"/>
        <w:right w:val="none" w:sz="0" w:space="0" w:color="auto"/>
      </w:divBdr>
    </w:div>
    <w:div w:id="1074088515">
      <w:bodyDiv w:val="1"/>
      <w:marLeft w:val="0"/>
      <w:marRight w:val="0"/>
      <w:marTop w:val="0"/>
      <w:marBottom w:val="0"/>
      <w:divBdr>
        <w:top w:val="none" w:sz="0" w:space="0" w:color="auto"/>
        <w:left w:val="none" w:sz="0" w:space="0" w:color="auto"/>
        <w:bottom w:val="none" w:sz="0" w:space="0" w:color="auto"/>
        <w:right w:val="none" w:sz="0" w:space="0" w:color="auto"/>
      </w:divBdr>
    </w:div>
    <w:div w:id="1081803394">
      <w:bodyDiv w:val="1"/>
      <w:marLeft w:val="0"/>
      <w:marRight w:val="0"/>
      <w:marTop w:val="0"/>
      <w:marBottom w:val="0"/>
      <w:divBdr>
        <w:top w:val="none" w:sz="0" w:space="0" w:color="auto"/>
        <w:left w:val="none" w:sz="0" w:space="0" w:color="auto"/>
        <w:bottom w:val="none" w:sz="0" w:space="0" w:color="auto"/>
        <w:right w:val="none" w:sz="0" w:space="0" w:color="auto"/>
      </w:divBdr>
    </w:div>
    <w:div w:id="1126386885">
      <w:bodyDiv w:val="1"/>
      <w:marLeft w:val="0"/>
      <w:marRight w:val="0"/>
      <w:marTop w:val="0"/>
      <w:marBottom w:val="0"/>
      <w:divBdr>
        <w:top w:val="none" w:sz="0" w:space="0" w:color="auto"/>
        <w:left w:val="none" w:sz="0" w:space="0" w:color="auto"/>
        <w:bottom w:val="none" w:sz="0" w:space="0" w:color="auto"/>
        <w:right w:val="none" w:sz="0" w:space="0" w:color="auto"/>
      </w:divBdr>
    </w:div>
    <w:div w:id="1127895352">
      <w:bodyDiv w:val="1"/>
      <w:marLeft w:val="0"/>
      <w:marRight w:val="0"/>
      <w:marTop w:val="0"/>
      <w:marBottom w:val="0"/>
      <w:divBdr>
        <w:top w:val="none" w:sz="0" w:space="0" w:color="auto"/>
        <w:left w:val="none" w:sz="0" w:space="0" w:color="auto"/>
        <w:bottom w:val="none" w:sz="0" w:space="0" w:color="auto"/>
        <w:right w:val="none" w:sz="0" w:space="0" w:color="auto"/>
      </w:divBdr>
    </w:div>
    <w:div w:id="1136801677">
      <w:bodyDiv w:val="1"/>
      <w:marLeft w:val="0"/>
      <w:marRight w:val="0"/>
      <w:marTop w:val="0"/>
      <w:marBottom w:val="0"/>
      <w:divBdr>
        <w:top w:val="none" w:sz="0" w:space="0" w:color="auto"/>
        <w:left w:val="none" w:sz="0" w:space="0" w:color="auto"/>
        <w:bottom w:val="none" w:sz="0" w:space="0" w:color="auto"/>
        <w:right w:val="none" w:sz="0" w:space="0" w:color="auto"/>
      </w:divBdr>
    </w:div>
    <w:div w:id="1197347437">
      <w:bodyDiv w:val="1"/>
      <w:marLeft w:val="0"/>
      <w:marRight w:val="0"/>
      <w:marTop w:val="0"/>
      <w:marBottom w:val="0"/>
      <w:divBdr>
        <w:top w:val="none" w:sz="0" w:space="0" w:color="auto"/>
        <w:left w:val="none" w:sz="0" w:space="0" w:color="auto"/>
        <w:bottom w:val="none" w:sz="0" w:space="0" w:color="auto"/>
        <w:right w:val="none" w:sz="0" w:space="0" w:color="auto"/>
      </w:divBdr>
    </w:div>
    <w:div w:id="1213269396">
      <w:bodyDiv w:val="1"/>
      <w:marLeft w:val="0"/>
      <w:marRight w:val="0"/>
      <w:marTop w:val="0"/>
      <w:marBottom w:val="0"/>
      <w:divBdr>
        <w:top w:val="none" w:sz="0" w:space="0" w:color="auto"/>
        <w:left w:val="none" w:sz="0" w:space="0" w:color="auto"/>
        <w:bottom w:val="none" w:sz="0" w:space="0" w:color="auto"/>
        <w:right w:val="none" w:sz="0" w:space="0" w:color="auto"/>
      </w:divBdr>
    </w:div>
    <w:div w:id="1220752265">
      <w:bodyDiv w:val="1"/>
      <w:marLeft w:val="0"/>
      <w:marRight w:val="0"/>
      <w:marTop w:val="0"/>
      <w:marBottom w:val="0"/>
      <w:divBdr>
        <w:top w:val="none" w:sz="0" w:space="0" w:color="auto"/>
        <w:left w:val="none" w:sz="0" w:space="0" w:color="auto"/>
        <w:bottom w:val="none" w:sz="0" w:space="0" w:color="auto"/>
        <w:right w:val="none" w:sz="0" w:space="0" w:color="auto"/>
      </w:divBdr>
    </w:div>
    <w:div w:id="1226919351">
      <w:bodyDiv w:val="1"/>
      <w:marLeft w:val="0"/>
      <w:marRight w:val="0"/>
      <w:marTop w:val="0"/>
      <w:marBottom w:val="0"/>
      <w:divBdr>
        <w:top w:val="none" w:sz="0" w:space="0" w:color="auto"/>
        <w:left w:val="none" w:sz="0" w:space="0" w:color="auto"/>
        <w:bottom w:val="none" w:sz="0" w:space="0" w:color="auto"/>
        <w:right w:val="none" w:sz="0" w:space="0" w:color="auto"/>
      </w:divBdr>
    </w:div>
    <w:div w:id="1245603270">
      <w:bodyDiv w:val="1"/>
      <w:marLeft w:val="0"/>
      <w:marRight w:val="0"/>
      <w:marTop w:val="0"/>
      <w:marBottom w:val="0"/>
      <w:divBdr>
        <w:top w:val="none" w:sz="0" w:space="0" w:color="auto"/>
        <w:left w:val="none" w:sz="0" w:space="0" w:color="auto"/>
        <w:bottom w:val="none" w:sz="0" w:space="0" w:color="auto"/>
        <w:right w:val="none" w:sz="0" w:space="0" w:color="auto"/>
      </w:divBdr>
    </w:div>
    <w:div w:id="1270315866">
      <w:bodyDiv w:val="1"/>
      <w:marLeft w:val="0"/>
      <w:marRight w:val="0"/>
      <w:marTop w:val="0"/>
      <w:marBottom w:val="0"/>
      <w:divBdr>
        <w:top w:val="none" w:sz="0" w:space="0" w:color="auto"/>
        <w:left w:val="none" w:sz="0" w:space="0" w:color="auto"/>
        <w:bottom w:val="none" w:sz="0" w:space="0" w:color="auto"/>
        <w:right w:val="none" w:sz="0" w:space="0" w:color="auto"/>
      </w:divBdr>
    </w:div>
    <w:div w:id="1328511666">
      <w:bodyDiv w:val="1"/>
      <w:marLeft w:val="0"/>
      <w:marRight w:val="0"/>
      <w:marTop w:val="0"/>
      <w:marBottom w:val="0"/>
      <w:divBdr>
        <w:top w:val="none" w:sz="0" w:space="0" w:color="auto"/>
        <w:left w:val="none" w:sz="0" w:space="0" w:color="auto"/>
        <w:bottom w:val="none" w:sz="0" w:space="0" w:color="auto"/>
        <w:right w:val="none" w:sz="0" w:space="0" w:color="auto"/>
      </w:divBdr>
    </w:div>
    <w:div w:id="1369527446">
      <w:bodyDiv w:val="1"/>
      <w:marLeft w:val="0"/>
      <w:marRight w:val="0"/>
      <w:marTop w:val="0"/>
      <w:marBottom w:val="0"/>
      <w:divBdr>
        <w:top w:val="none" w:sz="0" w:space="0" w:color="auto"/>
        <w:left w:val="none" w:sz="0" w:space="0" w:color="auto"/>
        <w:bottom w:val="none" w:sz="0" w:space="0" w:color="auto"/>
        <w:right w:val="none" w:sz="0" w:space="0" w:color="auto"/>
      </w:divBdr>
    </w:div>
    <w:div w:id="1371108866">
      <w:bodyDiv w:val="1"/>
      <w:marLeft w:val="0"/>
      <w:marRight w:val="0"/>
      <w:marTop w:val="0"/>
      <w:marBottom w:val="0"/>
      <w:divBdr>
        <w:top w:val="none" w:sz="0" w:space="0" w:color="auto"/>
        <w:left w:val="none" w:sz="0" w:space="0" w:color="auto"/>
        <w:bottom w:val="none" w:sz="0" w:space="0" w:color="auto"/>
        <w:right w:val="none" w:sz="0" w:space="0" w:color="auto"/>
      </w:divBdr>
    </w:div>
    <w:div w:id="1379084424">
      <w:bodyDiv w:val="1"/>
      <w:marLeft w:val="0"/>
      <w:marRight w:val="0"/>
      <w:marTop w:val="0"/>
      <w:marBottom w:val="0"/>
      <w:divBdr>
        <w:top w:val="none" w:sz="0" w:space="0" w:color="auto"/>
        <w:left w:val="none" w:sz="0" w:space="0" w:color="auto"/>
        <w:bottom w:val="none" w:sz="0" w:space="0" w:color="auto"/>
        <w:right w:val="none" w:sz="0" w:space="0" w:color="auto"/>
      </w:divBdr>
    </w:div>
    <w:div w:id="1401444485">
      <w:bodyDiv w:val="1"/>
      <w:marLeft w:val="0"/>
      <w:marRight w:val="0"/>
      <w:marTop w:val="0"/>
      <w:marBottom w:val="0"/>
      <w:divBdr>
        <w:top w:val="none" w:sz="0" w:space="0" w:color="auto"/>
        <w:left w:val="none" w:sz="0" w:space="0" w:color="auto"/>
        <w:bottom w:val="none" w:sz="0" w:space="0" w:color="auto"/>
        <w:right w:val="none" w:sz="0" w:space="0" w:color="auto"/>
      </w:divBdr>
    </w:div>
    <w:div w:id="1415008019">
      <w:bodyDiv w:val="1"/>
      <w:marLeft w:val="0"/>
      <w:marRight w:val="0"/>
      <w:marTop w:val="0"/>
      <w:marBottom w:val="0"/>
      <w:divBdr>
        <w:top w:val="none" w:sz="0" w:space="0" w:color="auto"/>
        <w:left w:val="none" w:sz="0" w:space="0" w:color="auto"/>
        <w:bottom w:val="none" w:sz="0" w:space="0" w:color="auto"/>
        <w:right w:val="none" w:sz="0" w:space="0" w:color="auto"/>
      </w:divBdr>
    </w:div>
    <w:div w:id="1435974677">
      <w:bodyDiv w:val="1"/>
      <w:marLeft w:val="0"/>
      <w:marRight w:val="0"/>
      <w:marTop w:val="0"/>
      <w:marBottom w:val="0"/>
      <w:divBdr>
        <w:top w:val="none" w:sz="0" w:space="0" w:color="auto"/>
        <w:left w:val="none" w:sz="0" w:space="0" w:color="auto"/>
        <w:bottom w:val="none" w:sz="0" w:space="0" w:color="auto"/>
        <w:right w:val="none" w:sz="0" w:space="0" w:color="auto"/>
      </w:divBdr>
    </w:div>
    <w:div w:id="1461419200">
      <w:bodyDiv w:val="1"/>
      <w:marLeft w:val="0"/>
      <w:marRight w:val="0"/>
      <w:marTop w:val="0"/>
      <w:marBottom w:val="0"/>
      <w:divBdr>
        <w:top w:val="none" w:sz="0" w:space="0" w:color="auto"/>
        <w:left w:val="none" w:sz="0" w:space="0" w:color="auto"/>
        <w:bottom w:val="none" w:sz="0" w:space="0" w:color="auto"/>
        <w:right w:val="none" w:sz="0" w:space="0" w:color="auto"/>
      </w:divBdr>
    </w:div>
    <w:div w:id="1476406954">
      <w:bodyDiv w:val="1"/>
      <w:marLeft w:val="0"/>
      <w:marRight w:val="0"/>
      <w:marTop w:val="0"/>
      <w:marBottom w:val="0"/>
      <w:divBdr>
        <w:top w:val="none" w:sz="0" w:space="0" w:color="auto"/>
        <w:left w:val="none" w:sz="0" w:space="0" w:color="auto"/>
        <w:bottom w:val="none" w:sz="0" w:space="0" w:color="auto"/>
        <w:right w:val="none" w:sz="0" w:space="0" w:color="auto"/>
      </w:divBdr>
    </w:div>
    <w:div w:id="1497071291">
      <w:bodyDiv w:val="1"/>
      <w:marLeft w:val="0"/>
      <w:marRight w:val="0"/>
      <w:marTop w:val="0"/>
      <w:marBottom w:val="0"/>
      <w:divBdr>
        <w:top w:val="none" w:sz="0" w:space="0" w:color="auto"/>
        <w:left w:val="none" w:sz="0" w:space="0" w:color="auto"/>
        <w:bottom w:val="none" w:sz="0" w:space="0" w:color="auto"/>
        <w:right w:val="none" w:sz="0" w:space="0" w:color="auto"/>
      </w:divBdr>
    </w:div>
    <w:div w:id="1531987304">
      <w:bodyDiv w:val="1"/>
      <w:marLeft w:val="0"/>
      <w:marRight w:val="0"/>
      <w:marTop w:val="0"/>
      <w:marBottom w:val="0"/>
      <w:divBdr>
        <w:top w:val="none" w:sz="0" w:space="0" w:color="auto"/>
        <w:left w:val="none" w:sz="0" w:space="0" w:color="auto"/>
        <w:bottom w:val="none" w:sz="0" w:space="0" w:color="auto"/>
        <w:right w:val="none" w:sz="0" w:space="0" w:color="auto"/>
      </w:divBdr>
    </w:div>
    <w:div w:id="1558516358">
      <w:bodyDiv w:val="1"/>
      <w:marLeft w:val="0"/>
      <w:marRight w:val="0"/>
      <w:marTop w:val="0"/>
      <w:marBottom w:val="0"/>
      <w:divBdr>
        <w:top w:val="none" w:sz="0" w:space="0" w:color="auto"/>
        <w:left w:val="none" w:sz="0" w:space="0" w:color="auto"/>
        <w:bottom w:val="none" w:sz="0" w:space="0" w:color="auto"/>
        <w:right w:val="none" w:sz="0" w:space="0" w:color="auto"/>
      </w:divBdr>
    </w:div>
    <w:div w:id="1613200464">
      <w:bodyDiv w:val="1"/>
      <w:marLeft w:val="0"/>
      <w:marRight w:val="0"/>
      <w:marTop w:val="0"/>
      <w:marBottom w:val="0"/>
      <w:divBdr>
        <w:top w:val="none" w:sz="0" w:space="0" w:color="auto"/>
        <w:left w:val="none" w:sz="0" w:space="0" w:color="auto"/>
        <w:bottom w:val="none" w:sz="0" w:space="0" w:color="auto"/>
        <w:right w:val="none" w:sz="0" w:space="0" w:color="auto"/>
      </w:divBdr>
    </w:div>
    <w:div w:id="1676885505">
      <w:bodyDiv w:val="1"/>
      <w:marLeft w:val="0"/>
      <w:marRight w:val="0"/>
      <w:marTop w:val="0"/>
      <w:marBottom w:val="0"/>
      <w:divBdr>
        <w:top w:val="none" w:sz="0" w:space="0" w:color="auto"/>
        <w:left w:val="none" w:sz="0" w:space="0" w:color="auto"/>
        <w:bottom w:val="none" w:sz="0" w:space="0" w:color="auto"/>
        <w:right w:val="none" w:sz="0" w:space="0" w:color="auto"/>
      </w:divBdr>
    </w:div>
    <w:div w:id="1683436997">
      <w:bodyDiv w:val="1"/>
      <w:marLeft w:val="0"/>
      <w:marRight w:val="0"/>
      <w:marTop w:val="0"/>
      <w:marBottom w:val="0"/>
      <w:divBdr>
        <w:top w:val="none" w:sz="0" w:space="0" w:color="auto"/>
        <w:left w:val="none" w:sz="0" w:space="0" w:color="auto"/>
        <w:bottom w:val="none" w:sz="0" w:space="0" w:color="auto"/>
        <w:right w:val="none" w:sz="0" w:space="0" w:color="auto"/>
      </w:divBdr>
    </w:div>
    <w:div w:id="1695963972">
      <w:bodyDiv w:val="1"/>
      <w:marLeft w:val="0"/>
      <w:marRight w:val="0"/>
      <w:marTop w:val="0"/>
      <w:marBottom w:val="0"/>
      <w:divBdr>
        <w:top w:val="none" w:sz="0" w:space="0" w:color="auto"/>
        <w:left w:val="none" w:sz="0" w:space="0" w:color="auto"/>
        <w:bottom w:val="none" w:sz="0" w:space="0" w:color="auto"/>
        <w:right w:val="none" w:sz="0" w:space="0" w:color="auto"/>
      </w:divBdr>
    </w:div>
    <w:div w:id="1734814985">
      <w:bodyDiv w:val="1"/>
      <w:marLeft w:val="0"/>
      <w:marRight w:val="0"/>
      <w:marTop w:val="0"/>
      <w:marBottom w:val="0"/>
      <w:divBdr>
        <w:top w:val="none" w:sz="0" w:space="0" w:color="auto"/>
        <w:left w:val="none" w:sz="0" w:space="0" w:color="auto"/>
        <w:bottom w:val="none" w:sz="0" w:space="0" w:color="auto"/>
        <w:right w:val="none" w:sz="0" w:space="0" w:color="auto"/>
      </w:divBdr>
    </w:div>
    <w:div w:id="1737245366">
      <w:bodyDiv w:val="1"/>
      <w:marLeft w:val="0"/>
      <w:marRight w:val="0"/>
      <w:marTop w:val="0"/>
      <w:marBottom w:val="0"/>
      <w:divBdr>
        <w:top w:val="none" w:sz="0" w:space="0" w:color="auto"/>
        <w:left w:val="none" w:sz="0" w:space="0" w:color="auto"/>
        <w:bottom w:val="none" w:sz="0" w:space="0" w:color="auto"/>
        <w:right w:val="none" w:sz="0" w:space="0" w:color="auto"/>
      </w:divBdr>
    </w:div>
    <w:div w:id="1739595454">
      <w:bodyDiv w:val="1"/>
      <w:marLeft w:val="0"/>
      <w:marRight w:val="0"/>
      <w:marTop w:val="0"/>
      <w:marBottom w:val="0"/>
      <w:divBdr>
        <w:top w:val="none" w:sz="0" w:space="0" w:color="auto"/>
        <w:left w:val="none" w:sz="0" w:space="0" w:color="auto"/>
        <w:bottom w:val="none" w:sz="0" w:space="0" w:color="auto"/>
        <w:right w:val="none" w:sz="0" w:space="0" w:color="auto"/>
      </w:divBdr>
    </w:div>
    <w:div w:id="1744177216">
      <w:bodyDiv w:val="1"/>
      <w:marLeft w:val="0"/>
      <w:marRight w:val="0"/>
      <w:marTop w:val="0"/>
      <w:marBottom w:val="0"/>
      <w:divBdr>
        <w:top w:val="none" w:sz="0" w:space="0" w:color="auto"/>
        <w:left w:val="none" w:sz="0" w:space="0" w:color="auto"/>
        <w:bottom w:val="none" w:sz="0" w:space="0" w:color="auto"/>
        <w:right w:val="none" w:sz="0" w:space="0" w:color="auto"/>
      </w:divBdr>
    </w:div>
    <w:div w:id="1749421334">
      <w:bodyDiv w:val="1"/>
      <w:marLeft w:val="0"/>
      <w:marRight w:val="0"/>
      <w:marTop w:val="0"/>
      <w:marBottom w:val="0"/>
      <w:divBdr>
        <w:top w:val="none" w:sz="0" w:space="0" w:color="auto"/>
        <w:left w:val="none" w:sz="0" w:space="0" w:color="auto"/>
        <w:bottom w:val="none" w:sz="0" w:space="0" w:color="auto"/>
        <w:right w:val="none" w:sz="0" w:space="0" w:color="auto"/>
      </w:divBdr>
    </w:div>
    <w:div w:id="1753240701">
      <w:bodyDiv w:val="1"/>
      <w:marLeft w:val="0"/>
      <w:marRight w:val="0"/>
      <w:marTop w:val="0"/>
      <w:marBottom w:val="0"/>
      <w:divBdr>
        <w:top w:val="none" w:sz="0" w:space="0" w:color="auto"/>
        <w:left w:val="none" w:sz="0" w:space="0" w:color="auto"/>
        <w:bottom w:val="none" w:sz="0" w:space="0" w:color="auto"/>
        <w:right w:val="none" w:sz="0" w:space="0" w:color="auto"/>
      </w:divBdr>
    </w:div>
    <w:div w:id="1758213431">
      <w:bodyDiv w:val="1"/>
      <w:marLeft w:val="0"/>
      <w:marRight w:val="0"/>
      <w:marTop w:val="0"/>
      <w:marBottom w:val="0"/>
      <w:divBdr>
        <w:top w:val="none" w:sz="0" w:space="0" w:color="auto"/>
        <w:left w:val="none" w:sz="0" w:space="0" w:color="auto"/>
        <w:bottom w:val="none" w:sz="0" w:space="0" w:color="auto"/>
        <w:right w:val="none" w:sz="0" w:space="0" w:color="auto"/>
      </w:divBdr>
    </w:div>
    <w:div w:id="1803383934">
      <w:bodyDiv w:val="1"/>
      <w:marLeft w:val="0"/>
      <w:marRight w:val="0"/>
      <w:marTop w:val="0"/>
      <w:marBottom w:val="0"/>
      <w:divBdr>
        <w:top w:val="none" w:sz="0" w:space="0" w:color="auto"/>
        <w:left w:val="none" w:sz="0" w:space="0" w:color="auto"/>
        <w:bottom w:val="none" w:sz="0" w:space="0" w:color="auto"/>
        <w:right w:val="none" w:sz="0" w:space="0" w:color="auto"/>
      </w:divBdr>
    </w:div>
    <w:div w:id="1833833708">
      <w:bodyDiv w:val="1"/>
      <w:marLeft w:val="0"/>
      <w:marRight w:val="0"/>
      <w:marTop w:val="0"/>
      <w:marBottom w:val="0"/>
      <w:divBdr>
        <w:top w:val="none" w:sz="0" w:space="0" w:color="auto"/>
        <w:left w:val="none" w:sz="0" w:space="0" w:color="auto"/>
        <w:bottom w:val="none" w:sz="0" w:space="0" w:color="auto"/>
        <w:right w:val="none" w:sz="0" w:space="0" w:color="auto"/>
      </w:divBdr>
    </w:div>
    <w:div w:id="1896624902">
      <w:bodyDiv w:val="1"/>
      <w:marLeft w:val="0"/>
      <w:marRight w:val="0"/>
      <w:marTop w:val="0"/>
      <w:marBottom w:val="0"/>
      <w:divBdr>
        <w:top w:val="none" w:sz="0" w:space="0" w:color="auto"/>
        <w:left w:val="none" w:sz="0" w:space="0" w:color="auto"/>
        <w:bottom w:val="none" w:sz="0" w:space="0" w:color="auto"/>
        <w:right w:val="none" w:sz="0" w:space="0" w:color="auto"/>
      </w:divBdr>
    </w:div>
    <w:div w:id="1953591944">
      <w:bodyDiv w:val="1"/>
      <w:marLeft w:val="0"/>
      <w:marRight w:val="0"/>
      <w:marTop w:val="0"/>
      <w:marBottom w:val="0"/>
      <w:divBdr>
        <w:top w:val="none" w:sz="0" w:space="0" w:color="auto"/>
        <w:left w:val="none" w:sz="0" w:space="0" w:color="auto"/>
        <w:bottom w:val="none" w:sz="0" w:space="0" w:color="auto"/>
        <w:right w:val="none" w:sz="0" w:space="0" w:color="auto"/>
      </w:divBdr>
    </w:div>
    <w:div w:id="1964843540">
      <w:bodyDiv w:val="1"/>
      <w:marLeft w:val="0"/>
      <w:marRight w:val="0"/>
      <w:marTop w:val="0"/>
      <w:marBottom w:val="0"/>
      <w:divBdr>
        <w:top w:val="none" w:sz="0" w:space="0" w:color="auto"/>
        <w:left w:val="none" w:sz="0" w:space="0" w:color="auto"/>
        <w:bottom w:val="none" w:sz="0" w:space="0" w:color="auto"/>
        <w:right w:val="none" w:sz="0" w:space="0" w:color="auto"/>
      </w:divBdr>
    </w:div>
    <w:div w:id="1990865262">
      <w:bodyDiv w:val="1"/>
      <w:marLeft w:val="0"/>
      <w:marRight w:val="0"/>
      <w:marTop w:val="0"/>
      <w:marBottom w:val="0"/>
      <w:divBdr>
        <w:top w:val="none" w:sz="0" w:space="0" w:color="auto"/>
        <w:left w:val="none" w:sz="0" w:space="0" w:color="auto"/>
        <w:bottom w:val="none" w:sz="0" w:space="0" w:color="auto"/>
        <w:right w:val="none" w:sz="0" w:space="0" w:color="auto"/>
      </w:divBdr>
    </w:div>
    <w:div w:id="2001037017">
      <w:bodyDiv w:val="1"/>
      <w:marLeft w:val="0"/>
      <w:marRight w:val="0"/>
      <w:marTop w:val="0"/>
      <w:marBottom w:val="0"/>
      <w:divBdr>
        <w:top w:val="none" w:sz="0" w:space="0" w:color="auto"/>
        <w:left w:val="none" w:sz="0" w:space="0" w:color="auto"/>
        <w:bottom w:val="none" w:sz="0" w:space="0" w:color="auto"/>
        <w:right w:val="none" w:sz="0" w:space="0" w:color="auto"/>
      </w:divBdr>
    </w:div>
    <w:div w:id="2001039759">
      <w:bodyDiv w:val="1"/>
      <w:marLeft w:val="0"/>
      <w:marRight w:val="0"/>
      <w:marTop w:val="0"/>
      <w:marBottom w:val="0"/>
      <w:divBdr>
        <w:top w:val="none" w:sz="0" w:space="0" w:color="auto"/>
        <w:left w:val="none" w:sz="0" w:space="0" w:color="auto"/>
        <w:bottom w:val="none" w:sz="0" w:space="0" w:color="auto"/>
        <w:right w:val="none" w:sz="0" w:space="0" w:color="auto"/>
      </w:divBdr>
    </w:div>
    <w:div w:id="2001543563">
      <w:bodyDiv w:val="1"/>
      <w:marLeft w:val="0"/>
      <w:marRight w:val="0"/>
      <w:marTop w:val="0"/>
      <w:marBottom w:val="0"/>
      <w:divBdr>
        <w:top w:val="none" w:sz="0" w:space="0" w:color="auto"/>
        <w:left w:val="none" w:sz="0" w:space="0" w:color="auto"/>
        <w:bottom w:val="none" w:sz="0" w:space="0" w:color="auto"/>
        <w:right w:val="none" w:sz="0" w:space="0" w:color="auto"/>
      </w:divBdr>
    </w:div>
    <w:div w:id="2007393981">
      <w:bodyDiv w:val="1"/>
      <w:marLeft w:val="0"/>
      <w:marRight w:val="0"/>
      <w:marTop w:val="0"/>
      <w:marBottom w:val="0"/>
      <w:divBdr>
        <w:top w:val="none" w:sz="0" w:space="0" w:color="auto"/>
        <w:left w:val="none" w:sz="0" w:space="0" w:color="auto"/>
        <w:bottom w:val="none" w:sz="0" w:space="0" w:color="auto"/>
        <w:right w:val="none" w:sz="0" w:space="0" w:color="auto"/>
      </w:divBdr>
    </w:div>
    <w:div w:id="2007902475">
      <w:bodyDiv w:val="1"/>
      <w:marLeft w:val="0"/>
      <w:marRight w:val="0"/>
      <w:marTop w:val="0"/>
      <w:marBottom w:val="0"/>
      <w:divBdr>
        <w:top w:val="none" w:sz="0" w:space="0" w:color="auto"/>
        <w:left w:val="none" w:sz="0" w:space="0" w:color="auto"/>
        <w:bottom w:val="none" w:sz="0" w:space="0" w:color="auto"/>
        <w:right w:val="none" w:sz="0" w:space="0" w:color="auto"/>
      </w:divBdr>
    </w:div>
    <w:div w:id="2013486041">
      <w:bodyDiv w:val="1"/>
      <w:marLeft w:val="0"/>
      <w:marRight w:val="0"/>
      <w:marTop w:val="0"/>
      <w:marBottom w:val="0"/>
      <w:divBdr>
        <w:top w:val="none" w:sz="0" w:space="0" w:color="auto"/>
        <w:left w:val="none" w:sz="0" w:space="0" w:color="auto"/>
        <w:bottom w:val="none" w:sz="0" w:space="0" w:color="auto"/>
        <w:right w:val="none" w:sz="0" w:space="0" w:color="auto"/>
      </w:divBdr>
    </w:div>
    <w:div w:id="2018772357">
      <w:bodyDiv w:val="1"/>
      <w:marLeft w:val="0"/>
      <w:marRight w:val="0"/>
      <w:marTop w:val="0"/>
      <w:marBottom w:val="0"/>
      <w:divBdr>
        <w:top w:val="none" w:sz="0" w:space="0" w:color="auto"/>
        <w:left w:val="none" w:sz="0" w:space="0" w:color="auto"/>
        <w:bottom w:val="none" w:sz="0" w:space="0" w:color="auto"/>
        <w:right w:val="none" w:sz="0" w:space="0" w:color="auto"/>
      </w:divBdr>
    </w:div>
    <w:div w:id="2045984947">
      <w:bodyDiv w:val="1"/>
      <w:marLeft w:val="0"/>
      <w:marRight w:val="0"/>
      <w:marTop w:val="0"/>
      <w:marBottom w:val="0"/>
      <w:divBdr>
        <w:top w:val="none" w:sz="0" w:space="0" w:color="auto"/>
        <w:left w:val="none" w:sz="0" w:space="0" w:color="auto"/>
        <w:bottom w:val="none" w:sz="0" w:space="0" w:color="auto"/>
        <w:right w:val="none" w:sz="0" w:space="0" w:color="auto"/>
      </w:divBdr>
    </w:div>
    <w:div w:id="2086149742">
      <w:bodyDiv w:val="1"/>
      <w:marLeft w:val="0"/>
      <w:marRight w:val="0"/>
      <w:marTop w:val="0"/>
      <w:marBottom w:val="0"/>
      <w:divBdr>
        <w:top w:val="none" w:sz="0" w:space="0" w:color="auto"/>
        <w:left w:val="none" w:sz="0" w:space="0" w:color="auto"/>
        <w:bottom w:val="none" w:sz="0" w:space="0" w:color="auto"/>
        <w:right w:val="none" w:sz="0" w:space="0" w:color="auto"/>
      </w:divBdr>
    </w:div>
    <w:div w:id="2088304897">
      <w:bodyDiv w:val="1"/>
      <w:marLeft w:val="0"/>
      <w:marRight w:val="0"/>
      <w:marTop w:val="0"/>
      <w:marBottom w:val="0"/>
      <w:divBdr>
        <w:top w:val="none" w:sz="0" w:space="0" w:color="auto"/>
        <w:left w:val="none" w:sz="0" w:space="0" w:color="auto"/>
        <w:bottom w:val="none" w:sz="0" w:space="0" w:color="auto"/>
        <w:right w:val="none" w:sz="0" w:space="0" w:color="auto"/>
      </w:divBdr>
    </w:div>
    <w:div w:id="2090074922">
      <w:bodyDiv w:val="1"/>
      <w:marLeft w:val="0"/>
      <w:marRight w:val="0"/>
      <w:marTop w:val="0"/>
      <w:marBottom w:val="0"/>
      <w:divBdr>
        <w:top w:val="none" w:sz="0" w:space="0" w:color="auto"/>
        <w:left w:val="none" w:sz="0" w:space="0" w:color="auto"/>
        <w:bottom w:val="none" w:sz="0" w:space="0" w:color="auto"/>
        <w:right w:val="none" w:sz="0" w:space="0" w:color="auto"/>
      </w:divBdr>
    </w:div>
    <w:div w:id="2100446191">
      <w:bodyDiv w:val="1"/>
      <w:marLeft w:val="0"/>
      <w:marRight w:val="0"/>
      <w:marTop w:val="0"/>
      <w:marBottom w:val="0"/>
      <w:divBdr>
        <w:top w:val="none" w:sz="0" w:space="0" w:color="auto"/>
        <w:left w:val="none" w:sz="0" w:space="0" w:color="auto"/>
        <w:bottom w:val="none" w:sz="0" w:space="0" w:color="auto"/>
        <w:right w:val="none" w:sz="0" w:space="0" w:color="auto"/>
      </w:divBdr>
    </w:div>
    <w:div w:id="211328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9C15F-5663-4909-8357-E1960CC8F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2778</Words>
  <Characters>15840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Dear En</vt:lpstr>
    </vt:vector>
  </TitlesOfParts>
  <Company/>
  <LinksUpToDate>false</LinksUpToDate>
  <CharactersWithSpaces>18581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En</dc:title>
  <dc:subject/>
  <dc:creator>user</dc:creator>
  <cp:keywords/>
  <cp:lastModifiedBy>Muhammad Akmal Othman - UEM Edgenta</cp:lastModifiedBy>
  <cp:revision>3</cp:revision>
  <cp:lastPrinted>2018-04-26T02:38:00Z</cp:lastPrinted>
  <dcterms:created xsi:type="dcterms:W3CDTF">2018-07-09T08:10:00Z</dcterms:created>
  <dcterms:modified xsi:type="dcterms:W3CDTF">2018-07-16T01:04:00Z</dcterms:modified>
</cp:coreProperties>
</file>